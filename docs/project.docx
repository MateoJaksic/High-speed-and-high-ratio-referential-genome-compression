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B27E1" w14:textId="77777777" w:rsidR="00501EAA" w:rsidRPr="009138C1" w:rsidRDefault="009138C1" w:rsidP="00750888">
      <w:pPr>
        <w:pStyle w:val="Naslovdokumenta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14:paraId="3485C652" w14:textId="77777777" w:rsidR="00750888" w:rsidRPr="009138C1" w:rsidRDefault="00501EAA" w:rsidP="00750888">
      <w:pPr>
        <w:pStyle w:val="Naslovdokumenta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14:paraId="0B15FAA1" w14:textId="77777777" w:rsidR="00750888" w:rsidRDefault="00750888" w:rsidP="00750888"/>
    <w:p w14:paraId="653CA6DC" w14:textId="77777777" w:rsidR="00750888" w:rsidRDefault="00750888" w:rsidP="00750888"/>
    <w:p w14:paraId="62DA44D9" w14:textId="77777777" w:rsidR="00750888" w:rsidRDefault="00750888" w:rsidP="00750888"/>
    <w:p w14:paraId="6A902D7E" w14:textId="77777777" w:rsidR="00750888" w:rsidRDefault="00750888" w:rsidP="00750888"/>
    <w:p w14:paraId="382E33DC" w14:textId="77777777" w:rsidR="00750888" w:rsidRDefault="00750888" w:rsidP="00750888"/>
    <w:p w14:paraId="5F8846C7" w14:textId="77777777" w:rsidR="00750888" w:rsidRDefault="00750888" w:rsidP="00750888"/>
    <w:p w14:paraId="0A10218E" w14:textId="77777777" w:rsidR="00750888" w:rsidRDefault="00750888" w:rsidP="00750888"/>
    <w:p w14:paraId="27E3EF39" w14:textId="77777777" w:rsidR="00750888" w:rsidRDefault="00750888" w:rsidP="00750888"/>
    <w:p w14:paraId="6E5D1EBE" w14:textId="77777777" w:rsidR="00750888" w:rsidRDefault="00750888" w:rsidP="00750888"/>
    <w:p w14:paraId="05715258" w14:textId="77777777" w:rsidR="001F2E0C" w:rsidRPr="009138C1" w:rsidRDefault="008E38A4" w:rsidP="001F2E0C">
      <w:pPr>
        <w:pStyle w:val="Naslovdokumenta"/>
        <w:rPr>
          <w:sz w:val="28"/>
          <w:szCs w:val="28"/>
        </w:rPr>
      </w:pPr>
      <w:r>
        <w:rPr>
          <w:sz w:val="28"/>
          <w:szCs w:val="28"/>
        </w:rPr>
        <w:t>BIOINFORMATIKA 1</w:t>
      </w:r>
    </w:p>
    <w:p w14:paraId="67709C0F" w14:textId="77777777" w:rsidR="00750888" w:rsidRDefault="00750888" w:rsidP="00750888"/>
    <w:p w14:paraId="661FDE16" w14:textId="77777777" w:rsidR="00501EAA" w:rsidRPr="00501EAA" w:rsidRDefault="00490987" w:rsidP="00750888">
      <w:pPr>
        <w:pStyle w:val="Naslovdokumenta"/>
      </w:pPr>
      <w:r w:rsidRPr="00490987">
        <w:t>Brza i visoko učinkovita referencijska kompresija genoma</w:t>
      </w:r>
    </w:p>
    <w:p w14:paraId="6F97EEBF" w14:textId="77777777" w:rsidR="00501EAA" w:rsidRDefault="008E38A4" w:rsidP="009138C1">
      <w:pPr>
        <w:pStyle w:val="Autordokumenta"/>
      </w:pPr>
      <w:r>
        <w:t>Karla Budimir i Mateo Jakšić</w:t>
      </w:r>
    </w:p>
    <w:p w14:paraId="32AEFFC9" w14:textId="77777777" w:rsidR="001F2E0C" w:rsidRPr="009138C1" w:rsidRDefault="001F2E0C" w:rsidP="001F2E0C">
      <w:pPr>
        <w:pStyle w:val="Autordokumenta"/>
      </w:pPr>
      <w:r w:rsidRPr="00272CCD">
        <w:rPr>
          <w:i w:val="0"/>
          <w:iCs/>
        </w:rPr>
        <w:t>Voditelj:</w:t>
      </w:r>
      <w:r w:rsidR="008E38A4">
        <w:t xml:space="preserve"> Mirjana Domazet-Lošo</w:t>
      </w:r>
    </w:p>
    <w:p w14:paraId="7E979928" w14:textId="77777777" w:rsidR="00750888" w:rsidRDefault="00750888" w:rsidP="00750888"/>
    <w:p w14:paraId="18DB9D41" w14:textId="77777777" w:rsidR="00750888" w:rsidRDefault="00750888" w:rsidP="00750888"/>
    <w:p w14:paraId="3C2C74B2" w14:textId="77777777" w:rsidR="001F2E0C" w:rsidRDefault="001F2E0C" w:rsidP="00750888"/>
    <w:p w14:paraId="10859F58" w14:textId="77777777" w:rsidR="001F2E0C" w:rsidRDefault="001F2E0C" w:rsidP="00750888"/>
    <w:p w14:paraId="713E9BCD" w14:textId="77777777" w:rsidR="00750888" w:rsidRDefault="00750888" w:rsidP="00750888"/>
    <w:p w14:paraId="09EC0774" w14:textId="77777777" w:rsidR="001F2E0C" w:rsidRDefault="001F2E0C" w:rsidP="00750888"/>
    <w:p w14:paraId="3EE6A9E8" w14:textId="77777777" w:rsidR="00750888" w:rsidRDefault="00750888" w:rsidP="00750888"/>
    <w:p w14:paraId="32110F09" w14:textId="77777777" w:rsidR="00750888" w:rsidRDefault="00750888" w:rsidP="00750888"/>
    <w:p w14:paraId="537A995F" w14:textId="77777777" w:rsidR="00750888" w:rsidRDefault="00750888" w:rsidP="00750888"/>
    <w:p w14:paraId="215AA7D5" w14:textId="77777777" w:rsidR="00750888" w:rsidRDefault="00750888" w:rsidP="00750888"/>
    <w:p w14:paraId="2DE55372" w14:textId="77777777" w:rsidR="00750888" w:rsidRDefault="00750888" w:rsidP="00750888"/>
    <w:p w14:paraId="51BF17AD" w14:textId="77777777" w:rsidR="00750888" w:rsidRDefault="00750888" w:rsidP="00750888"/>
    <w:p w14:paraId="2AFC2AD4" w14:textId="77777777" w:rsidR="00750888" w:rsidRDefault="00750888" w:rsidP="009138C1">
      <w:pPr>
        <w:pStyle w:val="Mjestoidatum"/>
      </w:pPr>
      <w:r>
        <w:t xml:space="preserve">Zagreb, </w:t>
      </w:r>
      <w:r w:rsidR="002A250F">
        <w:t>lipanj</w:t>
      </w:r>
      <w:r w:rsidR="009138C1">
        <w:t xml:space="preserve">, </w:t>
      </w:r>
      <w:r w:rsidR="002A250F">
        <w:t>2025.</w:t>
      </w:r>
    </w:p>
    <w:p w14:paraId="60604267" w14:textId="77777777" w:rsidR="00750888" w:rsidRPr="008B4C8C" w:rsidRDefault="00750888" w:rsidP="008B4C8C">
      <w:pPr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lastRenderedPageBreak/>
        <w:t>Sadržaj</w:t>
      </w:r>
    </w:p>
    <w:p w14:paraId="67E04787" w14:textId="77777777" w:rsidR="00750888" w:rsidRDefault="00750888" w:rsidP="00750888"/>
    <w:p w14:paraId="637B7BCF" w14:textId="5394ADFD" w:rsidR="00047583" w:rsidRDefault="00750888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979442" w:history="1">
        <w:r w:rsidR="00047583" w:rsidRPr="0084531C">
          <w:rPr>
            <w:rStyle w:val="Hyperlink"/>
          </w:rPr>
          <w:t>1.</w:t>
        </w:r>
        <w:r w:rsidR="00047583"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="00047583" w:rsidRPr="0084531C">
          <w:rPr>
            <w:rStyle w:val="Hyperlink"/>
          </w:rPr>
          <w:t>Uvod</w:t>
        </w:r>
        <w:r w:rsidR="00047583">
          <w:rPr>
            <w:webHidden/>
          </w:rPr>
          <w:tab/>
        </w:r>
        <w:r w:rsidR="00047583">
          <w:rPr>
            <w:webHidden/>
          </w:rPr>
          <w:fldChar w:fldCharType="begin"/>
        </w:r>
        <w:r w:rsidR="00047583">
          <w:rPr>
            <w:webHidden/>
          </w:rPr>
          <w:instrText xml:space="preserve"> PAGEREF _Toc199979442 \h </w:instrText>
        </w:r>
        <w:r w:rsidR="00047583">
          <w:rPr>
            <w:webHidden/>
          </w:rPr>
        </w:r>
        <w:r w:rsidR="00047583">
          <w:rPr>
            <w:webHidden/>
          </w:rPr>
          <w:fldChar w:fldCharType="separate"/>
        </w:r>
        <w:r w:rsidR="00047583">
          <w:rPr>
            <w:webHidden/>
          </w:rPr>
          <w:t>1</w:t>
        </w:r>
        <w:r w:rsidR="00047583">
          <w:rPr>
            <w:webHidden/>
          </w:rPr>
          <w:fldChar w:fldCharType="end"/>
        </w:r>
      </w:hyperlink>
    </w:p>
    <w:p w14:paraId="13498F3D" w14:textId="7B660A6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3" w:history="1">
        <w:r w:rsidRPr="0084531C">
          <w:rPr>
            <w:rStyle w:val="Hyperlink"/>
            <w:lang w:val="pl-PL"/>
          </w:rPr>
          <w:t>2.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  <w:lang w:val="pl-PL"/>
          </w:rPr>
          <w:t>Referencijska kompresija i 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8E53D" w14:textId="5A3C607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4" w:history="1">
        <w:r w:rsidRPr="0084531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84F12FA" w14:textId="1F655FB3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5" w:history="1">
        <w:r w:rsidRPr="0084531C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Dekompresija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C97D50A" w14:textId="384DA6AE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6" w:history="1">
        <w:r w:rsidRPr="0084531C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Mapiranje ciljnog genoma na referencijski genom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7D4C0C5" w14:textId="1E4B7CE9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7" w:history="1">
        <w:r w:rsidRPr="0084531C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7F3FAD7" w14:textId="1756F9C5" w:rsidR="00047583" w:rsidRDefault="00047583">
      <w:pPr>
        <w:pStyle w:val="TOC2"/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9979448" w:history="1">
        <w:r w:rsidRPr="0084531C">
          <w:rPr>
            <w:rStyle w:val="Hyperlink"/>
          </w:rPr>
          <w:t>2.5</w:t>
        </w:r>
        <w:r>
          <w:rPr>
            <w:rFonts w:asciiTheme="minorHAnsi" w:eastAsiaTheme="minorEastAsia" w:hAnsiTheme="minorHAnsi" w:cstheme="minorBidi"/>
            <w:kern w:val="2"/>
            <w14:ligatures w14:val="standardContextual"/>
          </w:rPr>
          <w:tab/>
        </w:r>
        <w:r w:rsidRPr="0084531C">
          <w:rPr>
            <w:rStyle w:val="Hyperlink"/>
          </w:rPr>
          <w:t>Algoritam referencijske dekompresije genoma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EAE990" w14:textId="0E8C4713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49" w:history="1">
        <w:r w:rsidRPr="0084531C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Skup podataka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00F22E3" w14:textId="37091407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0" w:history="1">
        <w:r w:rsidRPr="0084531C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Rezultati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FBA35AF" w14:textId="544ACD9E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1" w:history="1">
        <w:r w:rsidRPr="0084531C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Zaključak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5AA3E88" w14:textId="41D74F09" w:rsidR="00047583" w:rsidRDefault="00047583">
      <w:pPr>
        <w:pStyle w:val="TOC1"/>
        <w:rPr>
          <w:rFonts w:asciiTheme="minorHAnsi" w:eastAsiaTheme="minorEastAsia" w:hAnsiTheme="minorHAnsi" w:cstheme="minorBidi"/>
          <w:kern w:val="2"/>
          <w:szCs w:val="24"/>
          <w14:ligatures w14:val="standardContextual"/>
        </w:rPr>
      </w:pPr>
      <w:hyperlink w:anchor="_Toc199979452" w:history="1">
        <w:r w:rsidRPr="0084531C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kern w:val="2"/>
            <w:szCs w:val="24"/>
            <w14:ligatures w14:val="standardContextual"/>
          </w:rPr>
          <w:tab/>
        </w:r>
        <w:r w:rsidRPr="0084531C">
          <w:rPr>
            <w:rStyle w:val="Hyperlink"/>
          </w:rPr>
          <w:t>Literatura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_Toc199979452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A2A23E1" w14:textId="4F2DDDF1" w:rsidR="00750888" w:rsidRDefault="00750888" w:rsidP="00750888">
      <w:r>
        <w:fldChar w:fldCharType="end"/>
      </w:r>
    </w:p>
    <w:p w14:paraId="2DAF261D" w14:textId="77777777" w:rsidR="00BE230D" w:rsidRDefault="00BE230D" w:rsidP="00750888"/>
    <w:p w14:paraId="3355E2EE" w14:textId="77777777" w:rsidR="00BE230D" w:rsidRDefault="00BE230D" w:rsidP="00750888">
      <w:pPr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14:paraId="00EF8760" w14:textId="77777777" w:rsidR="00BE230D" w:rsidRPr="00750888" w:rsidRDefault="00BE230D" w:rsidP="00750888"/>
    <w:p w14:paraId="00292939" w14:textId="77777777" w:rsidR="00750888" w:rsidRDefault="00750888" w:rsidP="00A56AEA">
      <w:pPr>
        <w:pStyle w:val="Heading1"/>
      </w:pPr>
      <w:bookmarkStart w:id="0" w:name="_Toc73793693"/>
      <w:bookmarkStart w:id="1" w:name="_Toc73794263"/>
      <w:bookmarkStart w:id="2" w:name="_Toc113812202"/>
      <w:bookmarkStart w:id="3" w:name="_Toc199979442"/>
      <w:r>
        <w:lastRenderedPageBreak/>
        <w:t>Uvod</w:t>
      </w:r>
      <w:bookmarkEnd w:id="0"/>
      <w:bookmarkEnd w:id="1"/>
      <w:bookmarkEnd w:id="2"/>
      <w:bookmarkEnd w:id="3"/>
    </w:p>
    <w:p w14:paraId="461F1DCA" w14:textId="2A2FF258" w:rsidR="00D45923" w:rsidRDefault="000C304C" w:rsidP="00D45923">
      <w:pPr>
        <w:spacing w:line="360" w:lineRule="auto"/>
        <w:ind w:firstLine="432"/>
        <w:jc w:val="both"/>
      </w:pPr>
      <w:r>
        <w:t xml:space="preserve">Razvoj bioinformatike usko je povezan s tehnološkim napretkom računalnih sustava, što se djelomično može pripisati </w:t>
      </w:r>
      <w:r w:rsidR="00D45923">
        <w:t>efekt</w:t>
      </w:r>
      <w:r>
        <w:t>u</w:t>
      </w:r>
      <w:r w:rsidR="00D45923">
        <w:t xml:space="preserve"> tzv. Mooreovog zakona. Mooreov zakon navodi da će se broj tranzistora u čipu,</w:t>
      </w:r>
      <w:r w:rsidR="00DD6F40">
        <w:t xml:space="preserve"> </w:t>
      </w:r>
      <w:r w:rsidR="004B28CF">
        <w:t xml:space="preserve">a </w:t>
      </w:r>
      <w:r w:rsidR="00D45923">
        <w:t xml:space="preserve">time i računalna snaga, udvostručavati otprilike svake dvije godine, dok će se cijena po tranzistoru smanjivati. </w:t>
      </w:r>
      <w:r w:rsidR="004B0DCA">
        <w:t xml:space="preserve">Sličan </w:t>
      </w:r>
      <w:r>
        <w:t xml:space="preserve">trend </w:t>
      </w:r>
      <w:r w:rsidR="004B0DCA">
        <w:t>uoč</w:t>
      </w:r>
      <w:r>
        <w:t>en</w:t>
      </w:r>
      <w:r w:rsidR="004B0DCA">
        <w:t xml:space="preserve"> </w:t>
      </w:r>
      <w:r>
        <w:t>je i</w:t>
      </w:r>
      <w:r w:rsidR="004B0DCA">
        <w:t xml:space="preserve"> u </w:t>
      </w:r>
      <w:r>
        <w:t>sekvenciranju genoma</w:t>
      </w:r>
      <w:r w:rsidR="005875D5">
        <w:t xml:space="preserve">, </w:t>
      </w:r>
      <w:r>
        <w:t>gdje s</w:t>
      </w:r>
      <w:r w:rsidR="006F59F0">
        <w:t>e</w:t>
      </w:r>
      <w:r>
        <w:t xml:space="preserve"> </w:t>
      </w:r>
      <w:r w:rsidR="00D45923">
        <w:t>platformama za sekvenciranje</w:t>
      </w:r>
      <w:r w:rsidR="005875D5">
        <w:t xml:space="preserve"> visokog protoka</w:t>
      </w:r>
      <w:r w:rsidR="00EF11D5">
        <w:t xml:space="preserve"> </w:t>
      </w:r>
      <w:r w:rsidR="00D45923">
        <w:t>i algoritmi</w:t>
      </w:r>
      <w:r w:rsidR="009537B6">
        <w:t>ma</w:t>
      </w:r>
      <w:r w:rsidR="00D45923">
        <w:t xml:space="preserve"> za sastavljanje</w:t>
      </w:r>
      <w:r w:rsidR="005875D5">
        <w:t xml:space="preserve"> genoma iz fragmenata</w:t>
      </w:r>
      <w:r>
        <w:t>, omogući</w:t>
      </w:r>
      <w:r w:rsidR="006F59F0">
        <w:t>o</w:t>
      </w:r>
      <w:r>
        <w:t xml:space="preserve"> brzi porast </w:t>
      </w:r>
      <w:r w:rsidR="007C23A4">
        <w:t xml:space="preserve">broja </w:t>
      </w:r>
      <w:r>
        <w:t>dostupnih genoma</w:t>
      </w:r>
      <w:r w:rsidR="00D45923">
        <w:t xml:space="preserve">. </w:t>
      </w:r>
      <w:r w:rsidR="004B0DCA">
        <w:t>Glavni razlog tome</w:t>
      </w:r>
      <w:r w:rsidR="00D45923">
        <w:t xml:space="preserve"> je</w:t>
      </w:r>
      <w:r w:rsidR="004B0DCA">
        <w:t xml:space="preserve"> značajno</w:t>
      </w:r>
      <w:r w:rsidR="00D45923">
        <w:t xml:space="preserve"> smanjenje cijene sekvenciranja genoma</w:t>
      </w:r>
      <w:r w:rsidR="004B0DCA">
        <w:t>,</w:t>
      </w:r>
      <w:r w:rsidR="00D45923">
        <w:t xml:space="preserve"> s prvotnih 100</w:t>
      </w:r>
      <w:r w:rsidR="004B0DCA">
        <w:t>.</w:t>
      </w:r>
      <w:r w:rsidR="00D45923">
        <w:t>000</w:t>
      </w:r>
      <w:r w:rsidR="004B0DCA">
        <w:t>.</w:t>
      </w:r>
      <w:r w:rsidR="00D45923">
        <w:t>000 na manj</w:t>
      </w:r>
      <w:r w:rsidR="004B0DCA">
        <w:t>e</w:t>
      </w:r>
      <w:r w:rsidR="00D45923">
        <w:t xml:space="preserve"> od 1</w:t>
      </w:r>
      <w:r w:rsidR="004B0DCA">
        <w:t>.</w:t>
      </w:r>
      <w:r w:rsidR="00D45923">
        <w:t>000</w:t>
      </w:r>
      <w:r w:rsidR="004B0DCA">
        <w:t xml:space="preserve"> </w:t>
      </w:r>
      <w:r w:rsidR="00B40F63">
        <w:t xml:space="preserve">američkih </w:t>
      </w:r>
      <w:r w:rsidR="004B0DCA">
        <w:t>dolara po genomu</w:t>
      </w:r>
      <w:r w:rsidR="00D45923">
        <w:t>.</w:t>
      </w:r>
    </w:p>
    <w:p w14:paraId="32C6A88F" w14:textId="00D20B93" w:rsidR="002B7214" w:rsidRPr="00D45923" w:rsidRDefault="002B7214" w:rsidP="00D45923">
      <w:pPr>
        <w:spacing w:line="360" w:lineRule="auto"/>
        <w:ind w:firstLine="432"/>
        <w:jc w:val="both"/>
      </w:pPr>
      <w:r>
        <w:t xml:space="preserve">Tradicionalni algoritmi kompresije </w:t>
      </w:r>
      <w:r w:rsidR="00341E38">
        <w:t>ne mogu</w:t>
      </w:r>
      <w:r>
        <w:t xml:space="preserve"> zadovoljiti zahtjeve za visokom potražnjom kompresije zbog </w:t>
      </w:r>
      <w:r w:rsidR="00341E38" w:rsidRPr="00341E38">
        <w:t>intrinzičnih</w:t>
      </w:r>
      <w:r>
        <w:t xml:space="preserve"> izazova DNA strukture, poput male veličine abecede</w:t>
      </w:r>
      <w:r w:rsidR="005F4D9B">
        <w:t xml:space="preserve">, učestalih ponavljanja i palindroma. </w:t>
      </w:r>
      <w:r w:rsidR="00490987">
        <w:t xml:space="preserve">Veliki iskorak u području kompresije genoma bila je objava prvog referencijskog algoritma kompresije genoma DNAZip (Christley </w:t>
      </w:r>
      <w:r w:rsidR="00490987" w:rsidRPr="00490987">
        <w:rPr>
          <w:i/>
          <w:iCs/>
        </w:rPr>
        <w:t>et al.</w:t>
      </w:r>
      <w:r w:rsidR="00490987">
        <w:t xml:space="preserve">, 2009). Referencijski algoritmi kompresije genoma temelje se na </w:t>
      </w:r>
      <w:r w:rsidR="005F4D9B">
        <w:t>pohranjivanj</w:t>
      </w:r>
      <w:r w:rsidR="00490987">
        <w:t>u</w:t>
      </w:r>
      <w:r w:rsidR="005F4D9B">
        <w:t xml:space="preserve"> samo razlike između dv</w:t>
      </w:r>
      <w:r w:rsidR="00490987">
        <w:t>a</w:t>
      </w:r>
      <w:r w:rsidR="005F4D9B">
        <w:t xml:space="preserve"> sličn</w:t>
      </w:r>
      <w:r w:rsidR="00490987">
        <w:t>a</w:t>
      </w:r>
      <w:r w:rsidR="005F4D9B">
        <w:t xml:space="preserve"> genoma</w:t>
      </w:r>
      <w:r w:rsidR="008B42F8">
        <w:t>, čime postiž</w:t>
      </w:r>
      <w:r w:rsidR="00490987">
        <w:t>u</w:t>
      </w:r>
      <w:r w:rsidR="008B42F8">
        <w:t xml:space="preserve"> </w:t>
      </w:r>
      <w:r w:rsidR="003D0546">
        <w:t>značajan</w:t>
      </w:r>
      <w:r w:rsidR="006F59F0">
        <w:t xml:space="preserve"> napredak na području pohrane, prijenosa i kompresije genoma.</w:t>
      </w:r>
      <w:r w:rsidR="00490987">
        <w:t xml:space="preserve"> Motivacija za algoritam je činjenica da ljudski genomi imaju više od 99</w:t>
      </w:r>
      <w:r w:rsidR="00BE69A1">
        <w:t xml:space="preserve"> </w:t>
      </w:r>
      <w:r w:rsidR="00490987">
        <w:t>% sličnosti. U ovom projektu proučavat ćemo</w:t>
      </w:r>
      <w:r w:rsidR="00CE71E9">
        <w:t xml:space="preserve"> implementaciju</w:t>
      </w:r>
      <w:r w:rsidR="00FB798A">
        <w:t xml:space="preserve"> </w:t>
      </w:r>
      <w:r w:rsidR="00BD361E">
        <w:t xml:space="preserve">algoritma </w:t>
      </w:r>
      <w:r w:rsidR="00FB798A">
        <w:t>brz</w:t>
      </w:r>
      <w:r w:rsidR="00BD361E">
        <w:t>e</w:t>
      </w:r>
      <w:r w:rsidR="00FB798A">
        <w:t xml:space="preserve"> i visoko učinkovit</w:t>
      </w:r>
      <w:r w:rsidR="00BD361E">
        <w:t>e referencijske</w:t>
      </w:r>
      <w:r w:rsidR="00FB798A">
        <w:t xml:space="preserve"> </w:t>
      </w:r>
      <w:r w:rsidR="00BD361E">
        <w:t>k</w:t>
      </w:r>
      <w:r w:rsidR="00FB798A">
        <w:t>ompresije</w:t>
      </w:r>
      <w:r w:rsidR="00BD361E">
        <w:t xml:space="preserve"> i dekompresije</w:t>
      </w:r>
      <w:r w:rsidR="00FB798A">
        <w:t xml:space="preserve"> genoma.</w:t>
      </w:r>
    </w:p>
    <w:p w14:paraId="0A3D3FAF" w14:textId="77777777" w:rsidR="00750888" w:rsidRDefault="00A04B6C" w:rsidP="00A56AEA">
      <w:pPr>
        <w:pStyle w:val="Heading1"/>
        <w:rPr>
          <w:lang w:val="pl-PL"/>
        </w:rPr>
      </w:pPr>
      <w:bookmarkStart w:id="4" w:name="_Toc199979443"/>
      <w:r>
        <w:rPr>
          <w:lang w:val="pl-PL"/>
        </w:rPr>
        <w:lastRenderedPageBreak/>
        <w:t>R</w:t>
      </w:r>
      <w:r w:rsidR="007E6F47">
        <w:rPr>
          <w:lang w:val="pl-PL"/>
        </w:rPr>
        <w:t>eferencijsk</w:t>
      </w:r>
      <w:r>
        <w:rPr>
          <w:lang w:val="pl-PL"/>
        </w:rPr>
        <w:t>a</w:t>
      </w:r>
      <w:r w:rsidR="007E6F47">
        <w:rPr>
          <w:lang w:val="pl-PL"/>
        </w:rPr>
        <w:t xml:space="preserve"> kompresij</w:t>
      </w:r>
      <w:r>
        <w:rPr>
          <w:lang w:val="pl-PL"/>
        </w:rPr>
        <w:t>a</w:t>
      </w:r>
      <w:r w:rsidR="00983673">
        <w:rPr>
          <w:lang w:val="pl-PL"/>
        </w:rPr>
        <w:t xml:space="preserve"> i dekompresija</w:t>
      </w:r>
      <w:r w:rsidR="007E6F47">
        <w:rPr>
          <w:lang w:val="pl-PL"/>
        </w:rPr>
        <w:t xml:space="preserve"> genoma</w:t>
      </w:r>
      <w:bookmarkEnd w:id="4"/>
    </w:p>
    <w:p w14:paraId="6AC0C5DC" w14:textId="77777777" w:rsidR="00983673" w:rsidRPr="00983673" w:rsidRDefault="00983673" w:rsidP="00983673">
      <w:pPr>
        <w:pStyle w:val="Heading2"/>
      </w:pPr>
      <w:bookmarkStart w:id="5" w:name="_Toc199979444"/>
      <w:r w:rsidRPr="00983673">
        <w:t>Kompresija genoma</w:t>
      </w:r>
      <w:bookmarkEnd w:id="5"/>
    </w:p>
    <w:p w14:paraId="007365FD" w14:textId="77777777" w:rsidR="00C23712" w:rsidRDefault="00A04B6C" w:rsidP="00C2371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Kompresija genoma</w:t>
      </w:r>
      <w:r w:rsidR="00DA0D4D">
        <w:rPr>
          <w:lang w:val="pl-PL"/>
        </w:rPr>
        <w:t>, također poznata i kao sažimanje genoma,</w:t>
      </w:r>
      <w:r>
        <w:rPr>
          <w:lang w:val="pl-PL"/>
        </w:rPr>
        <w:t xml:space="preserve"> postupak je smanjenja količine podataka potrebnih za reprezentaciju genomske </w:t>
      </w:r>
      <w:r w:rsidR="00C23712">
        <w:rPr>
          <w:lang w:val="pl-PL"/>
        </w:rPr>
        <w:t>informacije (npr. sekvence DNA)</w:t>
      </w:r>
      <w:r>
        <w:rPr>
          <w:lang w:val="pl-PL"/>
        </w:rPr>
        <w:t xml:space="preserve"> bez gubitka bitnih informacija. </w:t>
      </w:r>
      <w:r w:rsidR="00C23712">
        <w:rPr>
          <w:lang w:val="pl-PL"/>
        </w:rPr>
        <w:t>Omogućuje učinkovitu pohranu, brži prijenos i lakšu analizu podataka. S obzirom na način očuvanja informacija, razlikujemo dvije vrste kompresije:</w:t>
      </w:r>
    </w:p>
    <w:p w14:paraId="661C3EF3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bez gubitka (engl. </w:t>
      </w:r>
      <w:r>
        <w:rPr>
          <w:i/>
          <w:iCs/>
          <w:lang w:val="pl-PL"/>
        </w:rPr>
        <w:t>Lossless compression</w:t>
      </w:r>
      <w:r>
        <w:rPr>
          <w:lang w:val="pl-PL"/>
        </w:rPr>
        <w:t>)</w:t>
      </w:r>
    </w:p>
    <w:p w14:paraId="64A7D847" w14:textId="77777777" w:rsidR="00C23712" w:rsidRDefault="00C23712" w:rsidP="00C23712">
      <w:pPr>
        <w:numPr>
          <w:ilvl w:val="0"/>
          <w:numId w:val="41"/>
        </w:num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kompresija s gubitcima (engl. </w:t>
      </w:r>
      <w:r>
        <w:rPr>
          <w:i/>
          <w:iCs/>
          <w:lang w:val="pl-PL"/>
        </w:rPr>
        <w:t>Lossy compression</w:t>
      </w:r>
      <w:r>
        <w:rPr>
          <w:lang w:val="pl-PL"/>
        </w:rPr>
        <w:t>)</w:t>
      </w:r>
    </w:p>
    <w:p w14:paraId="16210598" w14:textId="164C5B0C" w:rsidR="00C06207" w:rsidRDefault="00C23712" w:rsidP="00DA0D4D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Primjer metode kompresije bez gubitka je referencijska kompresija genoma. Kod tog </w:t>
      </w:r>
      <w:r w:rsidR="00453233">
        <w:rPr>
          <w:lang w:val="pl-PL"/>
        </w:rPr>
        <w:t>p</w:t>
      </w:r>
      <w:r>
        <w:rPr>
          <w:lang w:val="pl-PL"/>
        </w:rPr>
        <w:t xml:space="preserve">ristupa razlikujemo dvije vrste genoma, referencijski i </w:t>
      </w:r>
      <w:r w:rsidR="006970C0">
        <w:rPr>
          <w:lang w:val="pl-PL"/>
        </w:rPr>
        <w:t>ciljni genom</w:t>
      </w:r>
      <w:r>
        <w:rPr>
          <w:lang w:val="pl-PL"/>
        </w:rPr>
        <w:t xml:space="preserve">. </w:t>
      </w:r>
      <w:r w:rsidR="006970C0">
        <w:rPr>
          <w:lang w:val="pl-PL"/>
        </w:rPr>
        <w:t>Referencijski genom predstavlja poznatu i standardiziranu sekvencu</w:t>
      </w:r>
      <w:r w:rsidR="00A23DDE">
        <w:rPr>
          <w:lang w:val="pl-PL"/>
        </w:rPr>
        <w:t>, dok ciljni genom predstavlja genom koji želimo kompresirati. Mapirajući ciljni genom na referencijski genom, pohranjujemo samo razlike između genoma. Time značajno smanjujemo količinu podataka</w:t>
      </w:r>
      <w:r w:rsidR="00437DC1">
        <w:rPr>
          <w:lang w:val="pl-PL"/>
        </w:rPr>
        <w:t xml:space="preserve"> i povećavamo brzinu izvođenja</w:t>
      </w:r>
      <w:r w:rsidR="00A23DDE">
        <w:rPr>
          <w:lang w:val="pl-PL"/>
        </w:rPr>
        <w:t>.</w:t>
      </w:r>
      <w:r w:rsidR="0084504F">
        <w:rPr>
          <w:lang w:val="pl-PL"/>
        </w:rPr>
        <w:t xml:space="preserve"> </w:t>
      </w:r>
      <w:r w:rsidR="0084504F">
        <w:rPr>
          <w:lang w:val="pl-PL"/>
        </w:rPr>
        <w:fldChar w:fldCharType="begin"/>
      </w:r>
      <w:r w:rsidR="0084504F">
        <w:rPr>
          <w:lang w:val="pl-PL"/>
        </w:rPr>
        <w:instrText xml:space="preserve"> REF _Ref199754250 \h </w:instrText>
      </w:r>
      <w:r w:rsidR="0084504F">
        <w:rPr>
          <w:lang w:val="pl-PL"/>
        </w:rPr>
      </w:r>
      <w:r w:rsidR="0084504F">
        <w:rPr>
          <w:lang w:val="pl-PL"/>
        </w:rPr>
        <w:fldChar w:fldCharType="separate"/>
      </w:r>
      <w:r w:rsidR="0084504F">
        <w:t xml:space="preserve">Slika </w:t>
      </w:r>
      <w:r w:rsidR="0084504F">
        <w:rPr>
          <w:noProof/>
        </w:rPr>
        <w:t>1</w:t>
      </w:r>
      <w:r w:rsidR="0084504F">
        <w:rPr>
          <w:lang w:val="pl-PL"/>
        </w:rPr>
        <w:fldChar w:fldCharType="end"/>
      </w:r>
      <w:r w:rsidR="0084504F">
        <w:rPr>
          <w:lang w:val="pl-PL"/>
        </w:rPr>
        <w:t xml:space="preserve"> prikazuje jednostavan primjer</w:t>
      </w:r>
      <w:r w:rsidR="004C5BCA">
        <w:rPr>
          <w:lang w:val="pl-PL"/>
        </w:rPr>
        <w:t xml:space="preserve"> referencijske</w:t>
      </w:r>
      <w:r w:rsidR="0084504F">
        <w:rPr>
          <w:lang w:val="pl-PL"/>
        </w:rPr>
        <w:t xml:space="preserve"> kompresije.</w:t>
      </w:r>
    </w:p>
    <w:p w14:paraId="0BE05DFB" w14:textId="36C64DA4" w:rsidR="00C06207" w:rsidRDefault="0028504D" w:rsidP="00DA0D4D">
      <w:pPr>
        <w:spacing w:line="360" w:lineRule="auto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 wp14:anchorId="709D6AE9" wp14:editId="163F475D">
                <wp:simplePos x="0" y="0"/>
                <wp:positionH relativeFrom="margin">
                  <wp:align>center</wp:align>
                </wp:positionH>
                <wp:positionV relativeFrom="paragraph">
                  <wp:posOffset>93057</wp:posOffset>
                </wp:positionV>
                <wp:extent cx="4625340" cy="1695450"/>
                <wp:effectExtent l="0" t="19050" r="41910" b="57150"/>
                <wp:wrapNone/>
                <wp:docPr id="208509318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5340" cy="1695450"/>
                          <a:chOff x="0" y="0"/>
                          <a:chExt cx="4625340" cy="1695450"/>
                        </a:xfrm>
                      </wpg:grpSpPr>
                      <wpg:grpSp>
                        <wpg:cNvPr id="1303830473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943350" cy="1695450"/>
                            <a:chOff x="1272" y="8970"/>
                            <a:chExt cx="6210" cy="2670"/>
                          </a:xfrm>
                        </wpg:grpSpPr>
                        <wps:wsp>
                          <wps:cNvPr id="1265173820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8982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A5ACDBD" w14:textId="7D88C0DB" w:rsidR="00C06207" w:rsidRPr="0028504D" w:rsidRDefault="00C06207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T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C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G</w:t>
                                </w:r>
                                <w:r w:rsidR="00BB3453" w:rsidRP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4254843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9942"/>
                              <a:ext cx="3168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69DD67" w14:textId="4CBBEEE3" w:rsidR="00BB3453" w:rsidRPr="0028504D" w:rsidRDefault="00BB3453" w:rsidP="00BB3453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G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5716337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6" y="10896"/>
                              <a:ext cx="318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AE851C0" w14:textId="44588947" w:rsidR="00BB3453" w:rsidRPr="0028504D" w:rsidRDefault="00BB3453" w:rsidP="00BB345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 xml:space="preserve">[pozicija: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4, baza: G]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04362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60" y="897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F8CA95" w14:textId="77777777" w:rsidR="00BB3453" w:rsidRDefault="00BB3453" w:rsidP="00A223C9">
                                <w:pPr>
                                  <w:jc w:val="right"/>
                                </w:pPr>
                                <w:r>
                                  <w:t xml:space="preserve">Referentni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76039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2" y="991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7786F8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 xml:space="preserve">Ciljni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98856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2" y="10866"/>
                              <a:ext cx="29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442127" w14:textId="77777777" w:rsidR="00A223C9" w:rsidRDefault="00A223C9" w:rsidP="00A223C9">
                                <w:pPr>
                                  <w:jc w:val="right"/>
                                </w:pPr>
                                <w:r>
                                  <w:t xml:space="preserve">Rezultat </w:t>
                                </w:r>
                                <w:r>
                                  <w:t>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0027863" name="Group 49"/>
                        <wpg:cNvGrpSpPr>
                          <a:grpSpLocks/>
                        </wpg:cNvGrpSpPr>
                        <wpg:grpSpPr bwMode="auto">
                          <a:xfrm>
                            <a:off x="3950970" y="232410"/>
                            <a:ext cx="674370" cy="1234440"/>
                            <a:chOff x="9162" y="9468"/>
                            <a:chExt cx="1062" cy="1944"/>
                          </a:xfrm>
                        </wpg:grpSpPr>
                        <wps:wsp>
                          <wps:cNvPr id="1568944690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2" y="9468"/>
                              <a:ext cx="106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3904876" name="AutoShape 4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178" y="10429"/>
                              <a:ext cx="1034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2996120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2161824" name="AutoShape 4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178" y="11406"/>
                              <a:ext cx="1046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D6AE9" id="Group 2" o:spid="_x0000_s1026" style="position:absolute;left:0;text-align:left;margin-left:0;margin-top:7.35pt;width:364.2pt;height:133.5pt;z-index:251593728;mso-position-horizontal:center;mso-position-horizontal-relative:margin" coordsize="46253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">
                <v:group id="Group 14" o:spid="_x0000_s1027" style="position:absolute;width:39433;height:16954" coordorigin="1272,8970" coordsize="6210,2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">
                  <v:rect id="Rectangle 2" o:spid="_x0000_s1028" style="position:absolute;left:4296;top:8982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" fillcolor="#c1f0c7" strokecolor="#c1f0c7" strokeweight="3pt">
                    <v:shadow on="t" color="#0c3511" opacity=".5" offset="1pt"/>
                    <v:textbox>
                      <w:txbxContent>
                        <w:p w14:paraId="0A5ACDBD" w14:textId="7D88C0DB" w:rsidR="00C06207" w:rsidRPr="0028504D" w:rsidRDefault="00C06207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T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C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G</w:t>
                          </w:r>
                          <w:r w:rsidR="00BB3453" w:rsidRP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</w:t>
                          </w:r>
                        </w:p>
                      </w:txbxContent>
                    </v:textbox>
                  </v:rect>
                  <v:rect id="Rectangle 5" o:spid="_x0000_s1029" style="position:absolute;left:4296;top:9942;width:3168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2F69DD67" w14:textId="4CBBEEE3" w:rsidR="00BB3453" w:rsidRPr="0028504D" w:rsidRDefault="00BB3453" w:rsidP="00BB3453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G T A C G G A</w:t>
                          </w:r>
                        </w:p>
                      </w:txbxContent>
                    </v:textbox>
                  </v:rect>
                  <v:rect id="Rectangle 6" o:spid="_x0000_s1030" style="position:absolute;left:4296;top:10896;width:318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6AE851C0" w14:textId="44588947" w:rsidR="00BB3453" w:rsidRPr="0028504D" w:rsidRDefault="00BB3453" w:rsidP="00BB3453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[pozicija: 4, baza: G]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31" type="#_x0000_t202" style="position:absolute;left:1860;top:897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" filled="f" stroked="f">
                    <v:textbox>
                      <w:txbxContent>
                        <w:p w14:paraId="0FF8CA95" w14:textId="77777777" w:rsidR="00BB3453" w:rsidRDefault="00BB3453" w:rsidP="00A223C9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32" type="#_x0000_t202" style="position:absolute;left:1872;top:991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" filled="f" stroked="f">
                    <v:textbox>
                      <w:txbxContent>
                        <w:p w14:paraId="157786F8" w14:textId="77777777" w:rsidR="00A223C9" w:rsidRDefault="00A223C9" w:rsidP="00A223C9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33" type="#_x0000_t202" style="position:absolute;left:1272;top:10866;width:29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" filled="f" stroked="f">
                    <v:textbox>
                      <w:txbxContent>
                        <w:p w14:paraId="77442127" w14:textId="77777777" w:rsidR="00A223C9" w:rsidRDefault="00A223C9" w:rsidP="00A223C9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</v:group>
                <v:group id="Group 49" o:spid="_x0000_s1034" style="position:absolute;left:39509;top:2324;width:6744;height:12344" coordorigin="9162,9468" coordsize="106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5" o:spid="_x0000_s1035" type="#_x0000_t32" style="position:absolute;left:9162;top:9468;width:106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"/>
                  <v:shape id="AutoShape 46" o:spid="_x0000_s1036" type="#_x0000_t32" style="position:absolute;left:9178;top:10429;width:1034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"/>
                  <v:shape id="AutoShape 47" o:spid="_x0000_s103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"/>
                  <v:shape id="AutoShape 48" o:spid="_x0000_s1038" type="#_x0000_t32" style="position:absolute;left:9178;top:11406;width:1046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14:paraId="39821DC8" w14:textId="0F05930A" w:rsidR="00C06207" w:rsidRDefault="00C06207" w:rsidP="00DA0D4D">
      <w:pPr>
        <w:spacing w:line="360" w:lineRule="auto"/>
        <w:jc w:val="both"/>
        <w:rPr>
          <w:lang w:val="pl-PL"/>
        </w:rPr>
      </w:pPr>
    </w:p>
    <w:p w14:paraId="4FBD52F4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2D24378E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6173FF0D" w14:textId="77777777" w:rsidR="00C06207" w:rsidRDefault="00C06207" w:rsidP="00DA0D4D">
      <w:pPr>
        <w:spacing w:line="360" w:lineRule="auto"/>
        <w:jc w:val="both"/>
        <w:rPr>
          <w:lang w:val="pl-PL"/>
        </w:rPr>
      </w:pPr>
    </w:p>
    <w:p w14:paraId="3A0C85F7" w14:textId="0054E002" w:rsidR="00BB3453" w:rsidRDefault="00192982" w:rsidP="00DA0D4D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12A63BE8" wp14:editId="31EFEE2A">
                <wp:simplePos x="0" y="0"/>
                <wp:positionH relativeFrom="column">
                  <wp:posOffset>1905</wp:posOffset>
                </wp:positionH>
                <wp:positionV relativeFrom="paragraph">
                  <wp:posOffset>168910</wp:posOffset>
                </wp:positionV>
                <wp:extent cx="5753735" cy="403860"/>
                <wp:effectExtent l="0" t="3810" r="3175" b="1905"/>
                <wp:wrapNone/>
                <wp:docPr id="6547395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D1F7B" w14:textId="5D6A86EC" w:rsidR="0084504F" w:rsidRPr="002B2C87" w:rsidRDefault="0084504F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6" w:name="_Ref199754250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6"/>
                            <w:r>
                              <w:t xml:space="preserve">: Primjer </w:t>
                            </w:r>
                            <w:r w:rsidR="004C5BCA">
                              <w:t xml:space="preserve">referencijske </w:t>
                            </w:r>
                            <w:r>
                              <w:t>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63BE8" id="Text Box 17" o:spid="_x0000_s1039" type="#_x0000_t202" style="position:absolute;left:0;text-align:left;margin-left:.15pt;margin-top:13.3pt;width:453.05pt;height:31.8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" stroked="f">
                <v:textbox style="mso-fit-shape-to-text:t" inset="0,0,0,0">
                  <w:txbxContent>
                    <w:p w14:paraId="4E3D1F7B" w14:textId="5D6A86EC" w:rsidR="0084504F" w:rsidRPr="002B2C87" w:rsidRDefault="0084504F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7" w:name="_Ref199754250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: Primjer </w:t>
                      </w:r>
                      <w:r w:rsidR="004C5BCA">
                        <w:t xml:space="preserve">referencijske </w:t>
                      </w:r>
                      <w:r>
                        <w:t>kompresije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0D7C3252" w14:textId="77777777" w:rsidR="0084504F" w:rsidRDefault="0084504F" w:rsidP="00DA0D4D">
      <w:pPr>
        <w:spacing w:line="360" w:lineRule="auto"/>
        <w:jc w:val="both"/>
        <w:rPr>
          <w:lang w:val="pl-PL"/>
        </w:rPr>
      </w:pPr>
    </w:p>
    <w:p w14:paraId="70A3223E" w14:textId="77777777" w:rsidR="0084504F" w:rsidRPr="0084504F" w:rsidRDefault="00764A23" w:rsidP="0084504F">
      <w:pPr>
        <w:pStyle w:val="Heading2"/>
      </w:pPr>
      <w:bookmarkStart w:id="7" w:name="_Toc199979445"/>
      <w:r>
        <w:t>Dekompresija genoma</w:t>
      </w:r>
      <w:bookmarkEnd w:id="7"/>
    </w:p>
    <w:p w14:paraId="3D65960A" w14:textId="451682C4" w:rsidR="00764A23" w:rsidRDefault="00764A23" w:rsidP="00DA0D4D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Dekompresija genoma postupak je rekonstrukcije izvorne genomske informacije (npr. sekvence DNA) iz prethodno kompresiranih</w:t>
      </w:r>
      <w:r w:rsidR="00DA0D4D">
        <w:rPr>
          <w:lang w:val="pl-PL"/>
        </w:rPr>
        <w:t xml:space="preserve"> podataka. Moguće je dekompresirati podatke dobivene kompresijom bez gubitka i kompresijom s gubitkom. Kod </w:t>
      </w:r>
      <w:r w:rsidR="00DA0D4D">
        <w:rPr>
          <w:lang w:val="pl-PL"/>
        </w:rPr>
        <w:lastRenderedPageBreak/>
        <w:t xml:space="preserve">dekompresiranja podataka dobivenih kompresijom bez gubitka </w:t>
      </w:r>
      <w:r w:rsidR="00D93A3E">
        <w:rPr>
          <w:lang w:val="pl-PL"/>
        </w:rPr>
        <w:t>m</w:t>
      </w:r>
      <w:r w:rsidR="00DA0D4D">
        <w:rPr>
          <w:lang w:val="pl-PL"/>
        </w:rPr>
        <w:t>oguća je potpuno točna dekompresija genoma, dok kod kompresije s gubitkom ne dobivamo potpuno identične informacije o genomu.</w:t>
      </w:r>
    </w:p>
    <w:p w14:paraId="7D39DEA9" w14:textId="0F35308C" w:rsidR="004C5BCA" w:rsidRDefault="00192982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0E54F107" wp14:editId="5C909507">
                <wp:simplePos x="0" y="0"/>
                <wp:positionH relativeFrom="column">
                  <wp:posOffset>-1905</wp:posOffset>
                </wp:positionH>
                <wp:positionV relativeFrom="paragraph">
                  <wp:posOffset>3042285</wp:posOffset>
                </wp:positionV>
                <wp:extent cx="5758815" cy="403860"/>
                <wp:effectExtent l="1905" t="0" r="1905" b="0"/>
                <wp:wrapNone/>
                <wp:docPr id="439541194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815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D4115" w14:textId="7153B4BE" w:rsidR="004C5BCA" w:rsidRPr="00922ACD" w:rsidRDefault="004C5BCA" w:rsidP="00F114B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8" w:name="_Ref199754446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bookmarkEnd w:id="8"/>
                            <w:r>
                              <w:t>: Primjer referencijske dekompresije genoma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4F107" id="Text Box 26" o:spid="_x0000_s1040" type="#_x0000_t202" style="position:absolute;left:0;text-align:left;margin-left:-.15pt;margin-top:239.55pt;width:453.45pt;height:31.8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" stroked="f">
                <v:textbox style="mso-fit-shape-to-text:t" inset="0,0,0,0">
                  <w:txbxContent>
                    <w:p w14:paraId="496D4115" w14:textId="7153B4BE" w:rsidR="004C5BCA" w:rsidRPr="00922ACD" w:rsidRDefault="004C5BCA" w:rsidP="00F114B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0" w:name="_Ref199754446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2</w:t>
                        </w:r>
                      </w:fldSimple>
                      <w:bookmarkEnd w:id="10"/>
                      <w:r>
                        <w:t>: Primjer referencijske dekompresije genoma</w:t>
                      </w:r>
                    </w:p>
                  </w:txbxContent>
                </v:textbox>
              </v:shape>
            </w:pict>
          </mc:Fallback>
        </mc:AlternateContent>
      </w:r>
      <w:r w:rsidR="00952DA1">
        <w:rPr>
          <w:lang w:val="pl-PL"/>
        </w:rPr>
        <w:t xml:space="preserve">Referencijska dekompresija koristi se referencijskim genomom i </w:t>
      </w:r>
      <w:r w:rsidR="00341593">
        <w:rPr>
          <w:lang w:val="pl-PL"/>
        </w:rPr>
        <w:t xml:space="preserve">rezultatom kompresije, odnosno </w:t>
      </w:r>
      <w:r w:rsidR="00952DA1">
        <w:rPr>
          <w:lang w:val="pl-PL"/>
        </w:rPr>
        <w:t>spremljenim razlikama između referencijskog i ciljnog genoma</w:t>
      </w:r>
      <w:r w:rsidR="00FD15D8">
        <w:rPr>
          <w:lang w:val="pl-PL"/>
        </w:rPr>
        <w:t>,</w:t>
      </w:r>
      <w:r w:rsidR="00952DA1">
        <w:rPr>
          <w:lang w:val="pl-PL"/>
        </w:rPr>
        <w:t xml:space="preserve"> za do</w:t>
      </w:r>
      <w:r w:rsidR="00FC2D33">
        <w:rPr>
          <w:lang w:val="pl-PL"/>
        </w:rPr>
        <w:t>bivanje potpuno točne rekonstruirane genomske informacije.</w:t>
      </w:r>
      <w:bookmarkStart w:id="9" w:name="_Toc73793800"/>
      <w:bookmarkStart w:id="10" w:name="_Toc73794370"/>
      <w:bookmarkStart w:id="11" w:name="_Toc113812272"/>
      <w:r w:rsidR="004C5BCA">
        <w:rPr>
          <w:lang w:val="pl-PL"/>
        </w:rPr>
        <w:t xml:space="preserve"> </w:t>
      </w:r>
      <w:r w:rsidR="004C5BCA">
        <w:rPr>
          <w:lang w:val="pl-PL"/>
        </w:rPr>
        <w:fldChar w:fldCharType="begin"/>
      </w:r>
      <w:r w:rsidR="004C5BCA">
        <w:rPr>
          <w:lang w:val="pl-PL"/>
        </w:rPr>
        <w:instrText xml:space="preserve"> REF _Ref199754446 \h </w:instrText>
      </w:r>
      <w:r w:rsidR="004C5BCA">
        <w:rPr>
          <w:lang w:val="pl-PL"/>
        </w:rPr>
      </w:r>
      <w:r w:rsidR="004C5BCA">
        <w:rPr>
          <w:lang w:val="pl-PL"/>
        </w:rPr>
        <w:fldChar w:fldCharType="separate"/>
      </w:r>
      <w:r w:rsidR="004C5BCA">
        <w:t xml:space="preserve">Slika </w:t>
      </w:r>
      <w:r w:rsidR="004C5BCA">
        <w:rPr>
          <w:noProof/>
        </w:rPr>
        <w:t>2</w:t>
      </w:r>
      <w:r w:rsidR="004C5BCA">
        <w:rPr>
          <w:lang w:val="pl-PL"/>
        </w:rPr>
        <w:fldChar w:fldCharType="end"/>
      </w:r>
      <w:r w:rsidR="004C5BCA">
        <w:rPr>
          <w:lang w:val="pl-PL"/>
        </w:rPr>
        <w:t xml:space="preserve"> prikazuje jednostavan primjer referencijske dekompresije genoma.</w:t>
      </w:r>
    </w:p>
    <w:p w14:paraId="30200237" w14:textId="3F81D743" w:rsidR="00B47A99" w:rsidRDefault="0028504D" w:rsidP="004C5BCA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589632" behindDoc="0" locked="0" layoutInCell="1" allowOverlap="1" wp14:anchorId="732BE972" wp14:editId="31B20A3B">
                <wp:simplePos x="0" y="0"/>
                <wp:positionH relativeFrom="page">
                  <wp:align>center</wp:align>
                </wp:positionH>
                <wp:positionV relativeFrom="paragraph">
                  <wp:posOffset>170180</wp:posOffset>
                </wp:positionV>
                <wp:extent cx="4573385" cy="1689908"/>
                <wp:effectExtent l="0" t="19050" r="36830" b="43815"/>
                <wp:wrapNone/>
                <wp:docPr id="46003149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385" cy="1689908"/>
                          <a:chOff x="0" y="0"/>
                          <a:chExt cx="4573385" cy="1689908"/>
                        </a:xfrm>
                      </wpg:grpSpPr>
                      <wps:wsp>
                        <wps:cNvPr id="126967620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17123" y="5196"/>
                            <a:ext cx="1958975" cy="464820"/>
                          </a:xfrm>
                          <a:prstGeom prst="rect">
                            <a:avLst/>
                          </a:prstGeom>
                          <a:solidFill>
                            <a:srgbClr val="C1F0C7"/>
                          </a:solidFill>
                          <a:ln w="38100">
                            <a:solidFill>
                              <a:srgbClr val="C1F0C7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119FBE9" w14:textId="231AC6E8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>T G C T A C G G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045410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917123" y="614796"/>
                            <a:ext cx="1972945" cy="464820"/>
                          </a:xfrm>
                          <a:prstGeom prst="rect">
                            <a:avLst/>
                          </a:prstGeom>
                          <a:solidFill>
                            <a:srgbClr val="FF9999"/>
                          </a:solidFill>
                          <a:ln w="38100">
                            <a:solidFill>
                              <a:srgbClr val="FF9999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010207D9" w14:textId="1BB5D2C3" w:rsidR="004C5BCA" w:rsidRPr="00FD722C" w:rsidRDefault="004C5BCA" w:rsidP="004C5BCA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 xml:space="preserve">[pozicija: </w:t>
                              </w:r>
                              <w:r w:rsidRPr="00FD722C"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4, baza: G]</w:t>
                              </w:r>
                            </w:p>
                            <w:p w14:paraId="45F3B752" w14:textId="77777777" w:rsidR="004C5BCA" w:rsidRPr="00FD722C" w:rsidRDefault="004C5BCA" w:rsidP="004C5BCA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075371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917123" y="1217468"/>
                            <a:ext cx="1993900" cy="464820"/>
                          </a:xfrm>
                          <a:prstGeom prst="rect">
                            <a:avLst/>
                          </a:prstGeom>
                          <a:solidFill>
                            <a:srgbClr val="CAEDFB"/>
                          </a:solidFill>
                          <a:ln w="38100">
                            <a:solidFill>
                              <a:srgbClr val="CAEDFB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0C3511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05915DD" w14:textId="08BFD47C" w:rsidR="004C5BCA" w:rsidRPr="0028504D" w:rsidRDefault="004C5BCA" w:rsidP="004C5BCA">
                              <w:pPr>
                                <w:rPr>
                                  <w:rFonts w:ascii="Courier New" w:hAnsi="Courier New" w:cs="Courier New"/>
                                </w:rPr>
                              </w:pP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A 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T G G </w:t>
                              </w:r>
                              <w:r w:rsidR="0028504D">
                                <w:rPr>
                                  <w:rFonts w:ascii="Courier New" w:hAnsi="Courier New" w:cs="Courier New"/>
                                </w:rPr>
                                <w:t>T</w:t>
                              </w:r>
                              <w:r w:rsidRPr="0028504D">
                                <w:rPr>
                                  <w:rFonts w:ascii="Courier New" w:hAnsi="Courier New" w:cs="Courier New"/>
                                </w:rPr>
                                <w:t xml:space="preserve"> A C G G A</w:t>
                              </w:r>
                            </w:p>
                            <w:p w14:paraId="44A86FEA" w14:textId="77777777" w:rsidR="004C5BCA" w:rsidRDefault="004C5BCA" w:rsidP="004C5BC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68323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74073" y="0"/>
                            <a:ext cx="1516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9E723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 xml:space="preserve">Referentni </w:t>
                              </w:r>
                              <w:r>
                                <w:t>genom: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22165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2673"/>
                            <a:ext cx="189738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067CDF" w14:textId="77777777" w:rsidR="004C5BCA" w:rsidRDefault="004C5BCA" w:rsidP="004C5BCA">
                              <w:pPr>
                                <w:jc w:val="right"/>
                              </w:pPr>
                              <w:r>
                                <w:t xml:space="preserve">Rezultat </w:t>
                              </w:r>
                              <w:r>
                                <w:t>kompresije:</w:t>
                              </w:r>
                            </w:p>
                            <w:p w14:paraId="65F17916" w14:textId="77777777" w:rsidR="004C5BCA" w:rsidRDefault="004C5BCA" w:rsidP="004C5BC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96634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98418"/>
                            <a:ext cx="188976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81952" w14:textId="77777777" w:rsidR="004C5BCA" w:rsidRDefault="00DF33E5" w:rsidP="004C5BCA">
                              <w:pPr>
                                <w:jc w:val="right"/>
                              </w:pPr>
                              <w:r>
                                <w:t xml:space="preserve">Rezultat </w:t>
                              </w:r>
                              <w:r>
                                <w:t>dekompresije</w:t>
                              </w:r>
                              <w:r w:rsidR="004C5BCA">
                                <w:t>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819124" name="Group 43"/>
                        <wpg:cNvGrpSpPr>
                          <a:grpSpLocks/>
                        </wpg:cNvGrpSpPr>
                        <wpg:grpSpPr bwMode="auto">
                          <a:xfrm>
                            <a:off x="3910445" y="235527"/>
                            <a:ext cx="662940" cy="1234440"/>
                            <a:chOff x="9384" y="5052"/>
                            <a:chExt cx="1044" cy="1944"/>
                          </a:xfrm>
                        </wpg:grpSpPr>
                        <wps:wsp>
                          <wps:cNvPr id="114266267" name="AutoShap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96" y="505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08843735" name="AutoShap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4" y="6012"/>
                              <a:ext cx="103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642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0" y="5056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0492898" name="AutoShape 4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9411" y="6990"/>
                              <a:ext cx="1017" cy="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2BE972" id="Group 1" o:spid="_x0000_s1041" style="position:absolute;left:0;text-align:left;margin-left:0;margin-top:13.4pt;width:360.1pt;height:133.05pt;z-index:251589632;mso-position-horizontal:center;mso-position-horizontal-relative:page" coordsize="45733,16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">
                <v:rect id="Rectangle 19" o:spid="_x0000_s1042" style="position:absolute;left:19171;top:51;width:1958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" fillcolor="#c1f0c7" strokecolor="#c1f0c7" strokeweight="3pt">
                  <v:shadow on="t" color="#0c3511" opacity=".5" offset="1pt"/>
                  <v:textbox>
                    <w:txbxContent>
                      <w:p w14:paraId="2119FBE9" w14:textId="231AC6E8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>A T G C T A C G G A</w:t>
                        </w:r>
                      </w:p>
                    </w:txbxContent>
                  </v:textbox>
                </v:rect>
                <v:rect id="Rectangle 20" o:spid="_x0000_s1043" style="position:absolute;left:19171;top:6147;width:19729;height:4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" fillcolor="#f99" strokecolor="#f99" strokeweight="3pt">
                  <v:shadow on="t" color="#0c3511" opacity=".5" offset="1pt"/>
                  <v:textbox>
                    <w:txbxContent>
                      <w:p w14:paraId="010207D9" w14:textId="1BB5D2C3" w:rsidR="004C5BCA" w:rsidRPr="00FD722C" w:rsidRDefault="004C5BCA" w:rsidP="004C5BCA">
                        <w:pPr>
                          <w:jc w:val="center"/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</w:pPr>
                        <w:r w:rsidRPr="00FD722C">
                          <w:rPr>
                            <w:rFonts w:ascii="Courier New" w:hAnsi="Courier New" w:cs="Courier New"/>
                            <w:sz w:val="20"/>
                            <w:szCs w:val="20"/>
                          </w:rPr>
                          <w:t>[pozicija: 4, baza: G]</w:t>
                        </w:r>
                      </w:p>
                      <w:p w14:paraId="45F3B752" w14:textId="77777777" w:rsidR="004C5BCA" w:rsidRPr="00FD722C" w:rsidRDefault="004C5BCA" w:rsidP="004C5BCA">
                        <w:pPr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21" o:spid="_x0000_s1044" style="position:absolute;left:19171;top:12174;width:19939;height:4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" fillcolor="#caedfb" strokecolor="#caedfb" strokeweight="3pt">
                  <v:shadow on="t" color="#0c3511" opacity=".5" offset="1pt"/>
                  <v:textbox>
                    <w:txbxContent>
                      <w:p w14:paraId="105915DD" w14:textId="08BFD47C" w:rsidR="004C5BCA" w:rsidRPr="0028504D" w:rsidRDefault="004C5BCA" w:rsidP="004C5BC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28504D">
                          <w:rPr>
                            <w:rFonts w:ascii="Courier New" w:hAnsi="Courier New" w:cs="Courier New"/>
                          </w:rPr>
                          <w:t xml:space="preserve">A T G G </w:t>
                        </w:r>
                        <w:r w:rsidR="0028504D">
                          <w:rPr>
                            <w:rFonts w:ascii="Courier New" w:hAnsi="Courier New" w:cs="Courier New"/>
                          </w:rPr>
                          <w:t>T</w:t>
                        </w:r>
                        <w:r w:rsidRPr="0028504D">
                          <w:rPr>
                            <w:rFonts w:ascii="Courier New" w:hAnsi="Courier New" w:cs="Courier New"/>
                          </w:rPr>
                          <w:t xml:space="preserve"> A C G G A</w:t>
                        </w:r>
                      </w:p>
                      <w:p w14:paraId="44A86FEA" w14:textId="77777777" w:rsidR="004C5BCA" w:rsidRDefault="004C5BCA" w:rsidP="004C5BCA">
                        <w:pPr>
                          <w:jc w:val="center"/>
                        </w:pPr>
                      </w:p>
                    </w:txbxContent>
                  </v:textbox>
                </v:rect>
                <v:shape id="Text Box 22" o:spid="_x0000_s1045" type="#_x0000_t202" style="position:absolute;left:3740;width:15164;height:4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" filled="f" stroked="f">
                  <v:textbox>
                    <w:txbxContent>
                      <w:p w14:paraId="2AD9E723" w14:textId="77777777" w:rsidR="004C5BCA" w:rsidRDefault="004C5BCA" w:rsidP="004C5BCA">
                        <w:pPr>
                          <w:jc w:val="right"/>
                        </w:pPr>
                        <w:r>
                          <w:t>Referentni genom:</w:t>
                        </w:r>
                      </w:p>
                    </w:txbxContent>
                  </v:textbox>
                </v:shape>
                <v:shape id="Text Box 23" o:spid="_x0000_s1046" type="#_x0000_t202" style="position:absolute;top:6026;width:18973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" filled="f" stroked="f">
                  <v:textbox>
                    <w:txbxContent>
                      <w:p w14:paraId="7A067CDF" w14:textId="77777777" w:rsidR="004C5BCA" w:rsidRDefault="004C5BCA" w:rsidP="004C5BCA">
                        <w:pPr>
                          <w:jc w:val="right"/>
                        </w:pPr>
                        <w:r>
                          <w:t>Rezultat kompresije:</w:t>
                        </w:r>
                      </w:p>
                      <w:p w14:paraId="65F17916" w14:textId="77777777" w:rsidR="004C5BCA" w:rsidRDefault="004C5BCA" w:rsidP="004C5BCA">
                        <w:pPr>
                          <w:jc w:val="right"/>
                        </w:pPr>
                      </w:p>
                    </w:txbxContent>
                  </v:textbox>
                </v:shape>
                <v:shape id="Text Box 24" o:spid="_x0000_s1047" type="#_x0000_t202" style="position:absolute;top:11984;width:18897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" filled="f" stroked="f">
                  <v:textbox>
                    <w:txbxContent>
                      <w:p w14:paraId="6F581952" w14:textId="77777777" w:rsidR="004C5BCA" w:rsidRDefault="00DF33E5" w:rsidP="004C5BCA">
                        <w:pPr>
                          <w:jc w:val="right"/>
                        </w:pPr>
                        <w:r>
                          <w:t>Rezultat dekompresije</w:t>
                        </w:r>
                        <w:r w:rsidR="004C5BCA">
                          <w:t>:</w:t>
                        </w:r>
                      </w:p>
                    </w:txbxContent>
                  </v:textbox>
                </v:shape>
                <v:group id="Group 43" o:spid="_x0000_s1048" style="position:absolute;left:39104;top:2355;width:6629;height:12344" coordorigin="9384,5052" coordsize="1044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">
                  <v:shape id="AutoShape 39" o:spid="_x0000_s1049" type="#_x0000_t32" style="position:absolute;left:9396;top:505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"/>
                  <v:shape id="AutoShape 40" o:spid="_x0000_s1050" type="#_x0000_t32" style="position:absolute;left:9384;top:6012;width:1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"/>
                  <v:shape id="AutoShape 41" o:spid="_x0000_s1051" type="#_x0000_t32" style="position:absolute;left:10420;top:5056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"/>
                  <v:shape id="AutoShape 42" o:spid="_x0000_s1052" type="#_x0000_t32" style="position:absolute;left:9411;top:6990;width:1017;height: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701C588" w14:textId="029A2A35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A03CC2B" w14:textId="69D885D8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EBC7EAF" w14:textId="14C06EEB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20550386" w14:textId="49C7C251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78750092" w14:textId="77777777" w:rsidR="00B47A99" w:rsidRDefault="00B47A99" w:rsidP="004C5BCA">
      <w:pPr>
        <w:spacing w:line="360" w:lineRule="auto"/>
        <w:ind w:firstLine="576"/>
        <w:jc w:val="both"/>
        <w:rPr>
          <w:lang w:val="pl-PL"/>
        </w:rPr>
      </w:pPr>
    </w:p>
    <w:p w14:paraId="17DCC685" w14:textId="77777777" w:rsidR="00341593" w:rsidRDefault="00341593" w:rsidP="0028504D">
      <w:pPr>
        <w:spacing w:line="360" w:lineRule="auto"/>
        <w:jc w:val="both"/>
        <w:rPr>
          <w:lang w:val="pl-PL"/>
        </w:rPr>
      </w:pPr>
    </w:p>
    <w:p w14:paraId="0BB891D2" w14:textId="77777777" w:rsidR="008A5494" w:rsidRDefault="008A5494" w:rsidP="008A5494">
      <w:pPr>
        <w:pStyle w:val="Heading2"/>
      </w:pPr>
      <w:bookmarkStart w:id="12" w:name="_Toc199979446"/>
      <w:r>
        <w:t>Mapiranje ciljnog genoma na referencijski genom</w:t>
      </w:r>
      <w:bookmarkEnd w:id="12"/>
    </w:p>
    <w:p w14:paraId="48C24B47" w14:textId="74CD7B93" w:rsidR="005F7F38" w:rsidRDefault="00306182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Najteži dio referencijskog mapiranj</w:t>
      </w:r>
      <w:r w:rsidR="000B6E2C">
        <w:rPr>
          <w:lang w:val="pl-PL"/>
        </w:rPr>
        <w:t>a</w:t>
      </w:r>
      <w:r>
        <w:rPr>
          <w:lang w:val="pl-PL"/>
        </w:rPr>
        <w:t xml:space="preserve"> je optimizacija </w:t>
      </w:r>
      <w:r w:rsidR="00BC506F">
        <w:rPr>
          <w:lang w:val="pl-PL"/>
        </w:rPr>
        <w:t xml:space="preserve">procesa </w:t>
      </w:r>
      <w:r>
        <w:rPr>
          <w:lang w:val="pl-PL"/>
        </w:rPr>
        <w:t>mapiranj</w:t>
      </w:r>
      <w:r w:rsidR="000B6E2C">
        <w:rPr>
          <w:lang w:val="pl-PL"/>
        </w:rPr>
        <w:t>a</w:t>
      </w:r>
      <w:r>
        <w:rPr>
          <w:lang w:val="pl-PL"/>
        </w:rPr>
        <w:t xml:space="preserve"> ciljnog genoma na referencijski genom. </w:t>
      </w:r>
      <w:r w:rsidR="00751735">
        <w:rPr>
          <w:lang w:val="pl-PL"/>
        </w:rPr>
        <w:t>Mapiranje je reprezentirano</w:t>
      </w:r>
      <w:r w:rsidR="006C7E88">
        <w:rPr>
          <w:lang w:val="pl-PL"/>
        </w:rPr>
        <w:t xml:space="preserve"> s dvije</w:t>
      </w:r>
      <w:r w:rsidR="0046305C">
        <w:rPr>
          <w:lang w:val="pl-PL"/>
        </w:rPr>
        <w:t xml:space="preserve"> strukture podataka</w:t>
      </w:r>
      <w:r w:rsidR="00621CEB">
        <w:rPr>
          <w:lang w:val="pl-PL"/>
        </w:rPr>
        <w:t>. U prvu</w:t>
      </w:r>
      <w:r w:rsidR="0046305C">
        <w:rPr>
          <w:lang w:val="pl-PL"/>
        </w:rPr>
        <w:t xml:space="preserve"> strukturu spremamo parove pozicij</w:t>
      </w:r>
      <w:r w:rsidR="000B6E2C">
        <w:rPr>
          <w:lang w:val="pl-PL"/>
        </w:rPr>
        <w:t>a</w:t>
      </w:r>
      <w:r w:rsidR="0046305C">
        <w:rPr>
          <w:lang w:val="pl-PL"/>
        </w:rPr>
        <w:t xml:space="preserve"> i duljine podudaranja, a u drugu strukturu spremamo nepodudarne segmente ciljnog genoma</w:t>
      </w:r>
      <w:r w:rsidR="00621CEB">
        <w:rPr>
          <w:lang w:val="pl-PL"/>
        </w:rPr>
        <w:t>,</w:t>
      </w:r>
      <w:r w:rsidR="0046305C">
        <w:rPr>
          <w:lang w:val="pl-PL"/>
        </w:rPr>
        <w:t xml:space="preserve"> koji se ne mogu rekonstruirati iz referentnog genoma.</w:t>
      </w:r>
    </w:p>
    <w:p w14:paraId="2CC87D4F" w14:textId="38CF967D" w:rsidR="00C2106F" w:rsidRDefault="00621CEB" w:rsidP="0046305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Preduvjet za mapiranje je identifikacija podudarnosti između ciljnog i referencijskog genoma. </w:t>
      </w:r>
      <w:r w:rsidR="00885745">
        <w:rPr>
          <w:lang w:val="pl-PL"/>
        </w:rPr>
        <w:t xml:space="preserve">Taj proces može biti spor i memorijski skup. </w:t>
      </w:r>
      <w:r w:rsidR="00C2106F">
        <w:rPr>
          <w:lang w:val="pl-PL"/>
        </w:rPr>
        <w:t>Naj</w:t>
      </w:r>
      <w:r w:rsidR="0044635C">
        <w:rPr>
          <w:lang w:val="pl-PL"/>
        </w:rPr>
        <w:t>češće korištene</w:t>
      </w:r>
      <w:r w:rsidR="00C2106F">
        <w:rPr>
          <w:lang w:val="pl-PL"/>
        </w:rPr>
        <w:t xml:space="preserve"> </w:t>
      </w:r>
      <w:r w:rsidR="0044635C">
        <w:rPr>
          <w:lang w:val="pl-PL"/>
        </w:rPr>
        <w:t>metode</w:t>
      </w:r>
      <w:r w:rsidR="00E0209C">
        <w:rPr>
          <w:lang w:val="pl-PL"/>
        </w:rPr>
        <w:t xml:space="preserve"> identifikacije podudarnosti </w:t>
      </w:r>
      <w:r w:rsidR="00C2106F">
        <w:rPr>
          <w:lang w:val="pl-PL"/>
        </w:rPr>
        <w:t xml:space="preserve">su primjena sufiksne liste i sufiksnog stabla, </w:t>
      </w:r>
      <w:r w:rsidR="00B526A4">
        <w:rPr>
          <w:lang w:val="pl-PL"/>
        </w:rPr>
        <w:t xml:space="preserve">tablice sažetka (engl. </w:t>
      </w:r>
      <w:r w:rsidR="00962141">
        <w:rPr>
          <w:i/>
          <w:iCs/>
          <w:lang w:val="pl-PL"/>
        </w:rPr>
        <w:t>h</w:t>
      </w:r>
      <w:r w:rsidR="00B526A4">
        <w:rPr>
          <w:i/>
          <w:iCs/>
          <w:lang w:val="pl-PL"/>
        </w:rPr>
        <w:t xml:space="preserve">ash </w:t>
      </w:r>
      <w:r w:rsidR="00962141">
        <w:rPr>
          <w:i/>
          <w:iCs/>
          <w:lang w:val="pl-PL"/>
        </w:rPr>
        <w:t>t</w:t>
      </w:r>
      <w:r w:rsidR="00B526A4">
        <w:rPr>
          <w:i/>
          <w:iCs/>
          <w:lang w:val="pl-PL"/>
        </w:rPr>
        <w:t>able</w:t>
      </w:r>
      <w:r w:rsidR="00B526A4">
        <w:rPr>
          <w:lang w:val="pl-PL"/>
        </w:rPr>
        <w:t xml:space="preserve">) te modificiranih algoritama </w:t>
      </w:r>
      <w:r w:rsidR="007B54D4">
        <w:rPr>
          <w:lang w:val="pl-PL"/>
        </w:rPr>
        <w:t xml:space="preserve">i </w:t>
      </w:r>
      <w:r w:rsidR="00B526A4">
        <w:rPr>
          <w:lang w:val="pl-PL"/>
        </w:rPr>
        <w:t>adaptivnih pristupa.</w:t>
      </w:r>
    </w:p>
    <w:p w14:paraId="227C180B" w14:textId="5ABF374D" w:rsidR="00331A52" w:rsidRDefault="000916DB" w:rsidP="00331A5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Metoda tablica sažetka dijeli referencijski genom na manje podnizove </w:t>
      </w:r>
      <w:r w:rsidR="001E21BE">
        <w:rPr>
          <w:lang w:val="pl-PL"/>
        </w:rPr>
        <w:t>čije pozicije</w:t>
      </w:r>
      <w:r>
        <w:rPr>
          <w:lang w:val="pl-PL"/>
        </w:rPr>
        <w:t xml:space="preserve"> uzima kao ključeve u tablici sažetka. </w:t>
      </w:r>
      <w:r w:rsidR="001E21BE">
        <w:rPr>
          <w:lang w:val="pl-PL"/>
        </w:rPr>
        <w:t>Kao v</w:t>
      </w:r>
      <w:r>
        <w:rPr>
          <w:lang w:val="pl-PL"/>
        </w:rPr>
        <w:t>rijednost u tablicu sažetka pohranjujemo</w:t>
      </w:r>
      <w:r w:rsidR="001E21BE">
        <w:rPr>
          <w:lang w:val="pl-PL"/>
        </w:rPr>
        <w:t xml:space="preserve"> sažetu vrijednost</w:t>
      </w:r>
      <w:r>
        <w:rPr>
          <w:lang w:val="pl-PL"/>
        </w:rPr>
        <w:t>.</w:t>
      </w:r>
      <w:r w:rsidR="00E84780">
        <w:rPr>
          <w:lang w:val="pl-PL"/>
        </w:rPr>
        <w:t xml:space="preserve"> Za mapiranje ciljnog genoma moramo klizećim putem prolaziti kroz </w:t>
      </w:r>
      <w:r w:rsidR="00E84780">
        <w:rPr>
          <w:lang w:val="pl-PL"/>
        </w:rPr>
        <w:lastRenderedPageBreak/>
        <w:t>ciljni genom i tražiti podudaranje među ključevima tablice sažetka referencijskog genoma. Nakon identificiranja svih podudaranja moramo identificirati postoje li duži nizovi podudaranja od opaž</w:t>
      </w:r>
      <w:r w:rsidR="006D2D76">
        <w:rPr>
          <w:lang w:val="pl-PL"/>
        </w:rPr>
        <w:t>a</w:t>
      </w:r>
      <w:r w:rsidR="00E84780">
        <w:rPr>
          <w:lang w:val="pl-PL"/>
        </w:rPr>
        <w:t xml:space="preserve">nih. Taj proces možemo napraviti pohlepnim algoritmom (engl. </w:t>
      </w:r>
      <w:r w:rsidR="00E84780">
        <w:rPr>
          <w:i/>
          <w:iCs/>
          <w:lang w:val="pl-PL"/>
        </w:rPr>
        <w:t>Greedy algorithm</w:t>
      </w:r>
      <w:r w:rsidR="00E84780">
        <w:rPr>
          <w:lang w:val="pl-PL"/>
        </w:rPr>
        <w:t>). Cilj je otkriti najduže nizove kod kojih nema preklapanja.</w:t>
      </w:r>
    </w:p>
    <w:p w14:paraId="0DB31765" w14:textId="5B800D49" w:rsidR="00B47A99" w:rsidRDefault="00B47A99" w:rsidP="00B47A99">
      <w:pPr>
        <w:pStyle w:val="Heading2"/>
      </w:pPr>
      <w:bookmarkStart w:id="13" w:name="_Toc199979447"/>
      <w:r>
        <w:t>Algoritam referencijske kompresije genoma</w:t>
      </w:r>
      <w:bookmarkEnd w:id="13"/>
    </w:p>
    <w:p w14:paraId="2A95366A" w14:textId="4E8779C5" w:rsidR="00B47A99" w:rsidRDefault="00FD4C95" w:rsidP="00901362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>U projektu ćemo</w:t>
      </w:r>
      <w:r w:rsidR="000B6E2C">
        <w:rPr>
          <w:lang w:val="pl-PL"/>
        </w:rPr>
        <w:t xml:space="preserve"> koristiti </w:t>
      </w:r>
      <w:r w:rsidR="00901362">
        <w:rPr>
          <w:lang w:val="pl-PL"/>
        </w:rPr>
        <w:t xml:space="preserve">implementaciju </w:t>
      </w:r>
      <w:r>
        <w:rPr>
          <w:lang w:val="pl-PL"/>
        </w:rPr>
        <w:t>algoritm</w:t>
      </w:r>
      <w:r w:rsidR="00901362">
        <w:rPr>
          <w:lang w:val="pl-PL"/>
        </w:rPr>
        <w:t>a</w:t>
      </w:r>
      <w:r>
        <w:rPr>
          <w:lang w:val="pl-PL"/>
        </w:rPr>
        <w:t xml:space="preserve"> referencijske kompresije genoma. Cilj nam je ostvariti brz i učinkovit algoritam koji mapira ciljni genom na referentni genom.</w:t>
      </w:r>
    </w:p>
    <w:p w14:paraId="62579764" w14:textId="39F16D10" w:rsidR="008407AB" w:rsidRDefault="00901362" w:rsidP="008407AB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</w:t>
      </w:r>
      <w:r w:rsidR="00954D38">
        <w:rPr>
          <w:lang w:val="pl-PL"/>
        </w:rPr>
        <w:t>algoritam</w:t>
      </w:r>
      <w:r>
        <w:rPr>
          <w:lang w:val="pl-PL"/>
        </w:rPr>
        <w:t xml:space="preserve"> su datoteke ciljnog i referentnog genoma. Prvi korak algoritma je priprema podataka</w:t>
      </w:r>
      <w:r w:rsidR="00D21267">
        <w:rPr>
          <w:lang w:val="pl-PL"/>
        </w:rPr>
        <w:t xml:space="preserve"> tijekom koje uklanjamo identifikatore sekvence. S obzirom da radimo s provjerenim podaci</w:t>
      </w:r>
      <w:r w:rsidR="000B6E2C">
        <w:rPr>
          <w:lang w:val="pl-PL"/>
        </w:rPr>
        <w:t>ma</w:t>
      </w:r>
      <w:r w:rsidR="00D21267">
        <w:rPr>
          <w:lang w:val="pl-PL"/>
        </w:rPr>
        <w:t xml:space="preserve"> pretpostavit ćemo da su sva slova u sekvenci velika slova. Zbog važnosti memorije i brzine izvođenja, enkodiramo nukleotide u dvobitn</w:t>
      </w:r>
      <w:r w:rsidR="005A6ABA">
        <w:rPr>
          <w:lang w:val="pl-PL"/>
        </w:rPr>
        <w:t>e</w:t>
      </w:r>
      <w:r w:rsidR="00D21267">
        <w:rPr>
          <w:lang w:val="pl-PL"/>
        </w:rPr>
        <w:t xml:space="preserve"> integer vrijednosti</w:t>
      </w:r>
      <w:r w:rsidR="008407AB">
        <w:rPr>
          <w:lang w:val="pl-PL"/>
        </w:rPr>
        <w:t>, po principu A = 0</w:t>
      </w:r>
      <w:r w:rsidR="00435F1A">
        <w:rPr>
          <w:lang w:val="pl-PL"/>
        </w:rPr>
        <w:t xml:space="preserve"> (00)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C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1 (</w:t>
      </w:r>
      <w:r w:rsidR="008407AB">
        <w:rPr>
          <w:lang w:val="pl-PL"/>
        </w:rPr>
        <w:t>01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G</w:t>
      </w:r>
      <w:r w:rsidR="008407AB">
        <w:rPr>
          <w:lang w:val="pl-PL"/>
        </w:rPr>
        <w:t xml:space="preserve"> = </w:t>
      </w:r>
      <w:r w:rsidR="00435F1A">
        <w:rPr>
          <w:lang w:val="pl-PL"/>
        </w:rPr>
        <w:t>2 (</w:t>
      </w:r>
      <w:r w:rsidR="008407AB">
        <w:rPr>
          <w:lang w:val="pl-PL"/>
        </w:rPr>
        <w:t>10</w:t>
      </w:r>
      <w:r w:rsidR="00435F1A">
        <w:rPr>
          <w:lang w:val="pl-PL"/>
        </w:rPr>
        <w:t>)</w:t>
      </w:r>
      <w:r w:rsidR="008407AB">
        <w:rPr>
          <w:lang w:val="pl-PL"/>
        </w:rPr>
        <w:t xml:space="preserve">, </w:t>
      </w:r>
      <w:r w:rsidR="002F0D8F">
        <w:rPr>
          <w:lang w:val="pl-PL"/>
        </w:rPr>
        <w:t>T</w:t>
      </w:r>
      <w:r w:rsidR="008407AB">
        <w:rPr>
          <w:lang w:val="pl-PL"/>
        </w:rPr>
        <w:t xml:space="preserve"> =</w:t>
      </w:r>
      <w:r w:rsidR="00435F1A">
        <w:rPr>
          <w:lang w:val="pl-PL"/>
        </w:rPr>
        <w:t xml:space="preserve"> 3 (</w:t>
      </w:r>
      <w:r w:rsidR="008407AB">
        <w:rPr>
          <w:lang w:val="pl-PL"/>
        </w:rPr>
        <w:t>11</w:t>
      </w:r>
      <w:r w:rsidR="00435F1A">
        <w:rPr>
          <w:lang w:val="pl-PL"/>
        </w:rPr>
        <w:t>)</w:t>
      </w:r>
      <w:r w:rsidR="006B0B89">
        <w:rPr>
          <w:lang w:val="pl-PL"/>
        </w:rPr>
        <w:t xml:space="preserve">. </w:t>
      </w:r>
      <w:r w:rsidR="005F7F38">
        <w:rPr>
          <w:lang w:val="pl-PL"/>
        </w:rPr>
        <w:fldChar w:fldCharType="begin"/>
      </w:r>
      <w:r w:rsidR="005F7F38">
        <w:rPr>
          <w:lang w:val="pl-PL"/>
        </w:rPr>
        <w:instrText xml:space="preserve"> REF _Ref199883382 \h </w:instrText>
      </w:r>
      <w:r w:rsidR="005F7F38">
        <w:rPr>
          <w:lang w:val="pl-PL"/>
        </w:rPr>
      </w:r>
      <w:r w:rsidR="005F7F38">
        <w:rPr>
          <w:lang w:val="pl-PL"/>
        </w:rPr>
        <w:fldChar w:fldCharType="separate"/>
      </w:r>
      <w:r w:rsidR="005F7F38">
        <w:t xml:space="preserve">Slika </w:t>
      </w:r>
      <w:r w:rsidR="005F7F38">
        <w:rPr>
          <w:noProof/>
        </w:rPr>
        <w:t>3</w:t>
      </w:r>
      <w:r w:rsidR="005F7F38">
        <w:rPr>
          <w:lang w:val="pl-PL"/>
        </w:rPr>
        <w:fldChar w:fldCharType="end"/>
      </w:r>
      <w:r w:rsidR="005F7F38">
        <w:rPr>
          <w:lang w:val="pl-PL"/>
        </w:rPr>
        <w:t xml:space="preserve"> prikazuje primjer enkodiranja nukleotida </w:t>
      </w:r>
      <w:r w:rsidR="000F01DD">
        <w:rPr>
          <w:lang w:val="pl-PL"/>
        </w:rPr>
        <w:t>unutar genoma</w:t>
      </w:r>
      <w:r w:rsidR="005F7F38">
        <w:rPr>
          <w:lang w:val="pl-PL"/>
        </w:rPr>
        <w:t>.</w:t>
      </w:r>
    </w:p>
    <w:p w14:paraId="4EBCE0D5" w14:textId="34380703" w:rsidR="005F7F38" w:rsidRDefault="002A221E" w:rsidP="008407AB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71DD06" wp14:editId="3B539C92">
                <wp:simplePos x="0" y="0"/>
                <wp:positionH relativeFrom="column">
                  <wp:posOffset>909532</wp:posOffset>
                </wp:positionH>
                <wp:positionV relativeFrom="paragraph">
                  <wp:posOffset>75142</wp:posOffset>
                </wp:positionV>
                <wp:extent cx="3932657" cy="1093470"/>
                <wp:effectExtent l="0" t="19050" r="29845" b="49530"/>
                <wp:wrapNone/>
                <wp:docPr id="683050580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576683930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1244263398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30CEDDF" w14:textId="22A99AC0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T G C T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913071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20E8411" w14:textId="7441385C" w:rsidR="005F7F38" w:rsidRPr="0028504D" w:rsidRDefault="005F7F38" w:rsidP="005F7F38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 w:rsidR="0028504D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483129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C59B92" w14:textId="626D3CD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>Originalni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6283506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E24B5" w14:textId="24842A6B" w:rsidR="005F7F38" w:rsidRDefault="005F7F38" w:rsidP="005F7F38">
                                <w:pPr>
                                  <w:jc w:val="right"/>
                                </w:pPr>
                                <w:r>
                                  <w:t xml:space="preserve">Enkodirani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83380766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278152648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460838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65086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71DD06" id="Group 61" o:spid="_x0000_s1053" style="position:absolute;left:0;text-align:left;margin-left:71.6pt;margin-top:5.9pt;width:309.65pt;height:86.1pt;z-index:251665408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">
                <v:group id="Group 104" o:spid="_x0000_s1054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">
                  <v:rect id="Rectangle 93" o:spid="_x0000_s1055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730CEDDF" w14:textId="22A99AC0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A T G C T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A C G G A</w:t>
                          </w:r>
                        </w:p>
                      </w:txbxContent>
                    </v:textbox>
                  </v:rect>
                  <v:rect id="Rectangle 94" o:spid="_x0000_s1056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" fillcolor="#caedfb" strokecolor="#caedfb" strokeweight="3pt">
                    <v:shadow on="t" color="#0c3511" opacity=".5" offset="1pt"/>
                    <v:textbox>
                      <w:txbxContent>
                        <w:p w14:paraId="520E8411" w14:textId="7441385C" w:rsidR="005F7F38" w:rsidRPr="0028504D" w:rsidRDefault="005F7F38" w:rsidP="005F7F38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 w:rsidR="0028504D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shape id="Text Box 96" o:spid="_x0000_s1057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" filled="f" stroked="f">
                    <v:textbox>
                      <w:txbxContent>
                        <w:p w14:paraId="59C59B92" w14:textId="626D3CDB" w:rsidR="005F7F38" w:rsidRDefault="005F7F38" w:rsidP="005F7F38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  <v:shape id="Text Box 97" o:spid="_x0000_s1058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" filled="f" stroked="f">
                    <v:textbox>
                      <w:txbxContent>
                        <w:p w14:paraId="0CEE24B5" w14:textId="24842A6B" w:rsidR="005F7F38" w:rsidRDefault="005F7F38" w:rsidP="005F7F38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</v:group>
                <v:group id="Group 11" o:spid="_x0000_s1059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">
                  <v:shape id="AutoShape 45" o:spid="_x0000_s1060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"/>
                  <v:shape id="AutoShape 48" o:spid="_x0000_s1061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">
                    <v:stroke endarrow="block"/>
                  </v:shape>
                  <v:shape id="AutoShape 47" o:spid="_x0000_s1062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"/>
                </v:group>
              </v:group>
            </w:pict>
          </mc:Fallback>
        </mc:AlternateContent>
      </w:r>
      <w:r w:rsidR="00192982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2F6580" wp14:editId="6525B185">
                <wp:simplePos x="0" y="0"/>
                <wp:positionH relativeFrom="column">
                  <wp:posOffset>714375</wp:posOffset>
                </wp:positionH>
                <wp:positionV relativeFrom="paragraph">
                  <wp:posOffset>1219200</wp:posOffset>
                </wp:positionV>
                <wp:extent cx="3992880" cy="403860"/>
                <wp:effectExtent l="3810" t="0" r="3810" b="0"/>
                <wp:wrapNone/>
                <wp:docPr id="1425551257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40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59EF8" w14:textId="0F77595C" w:rsidR="005F7F38" w:rsidRPr="00EE210B" w:rsidRDefault="005F7F38" w:rsidP="005F7F38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4" w:name="_Ref199883382"/>
                            <w:bookmarkStart w:id="15" w:name="_Ref19988337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bookmarkEnd w:id="14"/>
                            <w:r>
                              <w:t>: Primjer enkodiranja nukleotida</w:t>
                            </w:r>
                            <w:bookmarkEnd w:id="15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F6580" id="Text Box 105" o:spid="_x0000_s1063" type="#_x0000_t202" style="position:absolute;left:0;text-align:left;margin-left:56.25pt;margin-top:96pt;width:314.4pt;height:31.8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" stroked="f">
                <v:textbox style="mso-fit-shape-to-text:t" inset="0,0,0,0">
                  <w:txbxContent>
                    <w:p w14:paraId="12559EF8" w14:textId="0F77595C" w:rsidR="005F7F38" w:rsidRPr="00EE210B" w:rsidRDefault="005F7F38" w:rsidP="005F7F38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18" w:name="_Ref199883382"/>
                      <w:bookmarkStart w:id="19" w:name="_Ref19988337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3</w:t>
                        </w:r>
                      </w:fldSimple>
                      <w:bookmarkEnd w:id="18"/>
                      <w:r>
                        <w:t>: Primjer enkodiranja nukleotida</w:t>
                      </w:r>
                      <w:bookmarkEnd w:id="19"/>
                    </w:p>
                  </w:txbxContent>
                </v:textbox>
              </v:shape>
            </w:pict>
          </mc:Fallback>
        </mc:AlternateContent>
      </w:r>
    </w:p>
    <w:p w14:paraId="5BB65D95" w14:textId="788A26E9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BEBE6D0" w14:textId="76B07F3D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4FEF3E55" w14:textId="45A352EC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6801B1BC" w14:textId="77777777" w:rsidR="005F7F38" w:rsidRDefault="005F7F38" w:rsidP="008407AB">
      <w:pPr>
        <w:spacing w:line="360" w:lineRule="auto"/>
        <w:ind w:firstLine="576"/>
        <w:jc w:val="both"/>
        <w:rPr>
          <w:lang w:val="pl-PL"/>
        </w:rPr>
      </w:pPr>
    </w:p>
    <w:p w14:paraId="3D4D761D" w14:textId="18F9BBB1" w:rsidR="00255B3F" w:rsidRDefault="00255B3F" w:rsidP="00255B3F">
      <w:pPr>
        <w:spacing w:line="360" w:lineRule="auto"/>
        <w:jc w:val="both"/>
        <w:rPr>
          <w:lang w:val="pl-PL"/>
        </w:rPr>
      </w:pPr>
      <w:r>
        <w:rPr>
          <w:lang w:val="pl-PL"/>
        </w:rPr>
        <w:tab/>
        <w:t xml:space="preserve">Nakon enkodiranja ciljnog i referentnog genoma potrebno je mapirati ciljni genom na referentni. Algoritam korišten u projektu koristi metodu tablice sažetka. </w:t>
      </w:r>
      <w:r w:rsidR="003855F6">
        <w:rPr>
          <w:lang w:val="pl-PL"/>
        </w:rPr>
        <w:t xml:space="preserve">Za računanje ključeva tablice sažetka definiramo duljinu podnizova </w:t>
      </w:r>
      <w:r w:rsidR="00027A2E">
        <w:rPr>
          <w:lang w:val="pl-PL"/>
        </w:rPr>
        <w:t>20</w:t>
      </w:r>
      <w:r w:rsidR="003855F6">
        <w:rPr>
          <w:lang w:val="pl-PL"/>
        </w:rPr>
        <w:t xml:space="preserve">. </w:t>
      </w:r>
      <w:r w:rsidR="00376CE6">
        <w:rPr>
          <w:lang w:val="pl-PL"/>
        </w:rPr>
        <w:t xml:space="preserve">Pri računanju </w:t>
      </w:r>
      <w:r w:rsidR="00212B4C">
        <w:rPr>
          <w:lang w:val="pl-PL"/>
        </w:rPr>
        <w:t xml:space="preserve">vrijednosti </w:t>
      </w:r>
      <w:r w:rsidR="00BC0EF3">
        <w:rPr>
          <w:lang w:val="pl-PL"/>
        </w:rPr>
        <w:t>funkcije</w:t>
      </w:r>
      <w:r w:rsidR="0028504D">
        <w:rPr>
          <w:lang w:val="pl-PL"/>
        </w:rPr>
        <w:t xml:space="preserve"> sažetka</w:t>
      </w:r>
      <w:r w:rsidR="00376CE6">
        <w:rPr>
          <w:lang w:val="pl-PL"/>
        </w:rPr>
        <w:t xml:space="preserve"> koristimo se</w:t>
      </w:r>
      <w:r w:rsidR="008F0C3F">
        <w:rPr>
          <w:lang w:val="pl-PL"/>
        </w:rPr>
        <w:t xml:space="preserve"> sljedećo</w:t>
      </w:r>
      <w:r w:rsidR="00376CE6">
        <w:rPr>
          <w:lang w:val="pl-PL"/>
        </w:rPr>
        <w:t>m</w:t>
      </w:r>
      <w:r w:rsidR="008F0C3F">
        <w:rPr>
          <w:lang w:val="pl-PL"/>
        </w:rPr>
        <w:t xml:space="preserve"> formul</w:t>
      </w:r>
      <w:r w:rsidR="00376CE6">
        <w:rPr>
          <w:lang w:val="pl-PL"/>
        </w:rPr>
        <w:t>om</w:t>
      </w:r>
      <w:r w:rsidR="007A7E40">
        <w:rPr>
          <w:lang w:val="pl-PL"/>
        </w:rPr>
        <w:t>:</w:t>
      </w:r>
    </w:p>
    <w:p w14:paraId="2E8EA968" w14:textId="1599DED7" w:rsidR="00192982" w:rsidRPr="001B5992" w:rsidRDefault="00000000" w:rsidP="00255B3F">
      <w:pPr>
        <w:spacing w:line="360" w:lineRule="auto"/>
        <w:jc w:val="both"/>
        <w:rPr>
          <w:i/>
          <w:lang w:val="pl-P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V</m:t>
              </m:r>
            </m:e>
            <m:sub>
              <m:r>
                <w:rPr>
                  <w:rFonts w:ascii="Cambria Math" w:hAnsi="Cambria Math"/>
                  <w:lang w:val="pl-PL"/>
                </w:rPr>
                <m:t>i</m:t>
              </m:r>
            </m:sub>
          </m:sSub>
          <m:r>
            <w:rPr>
              <w:rFonts w:ascii="Cambria Math" w:hAnsi="Cambria Math"/>
              <w:lang w:val="pl-PL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l-PL"/>
                </w:rPr>
              </m:ctrlPr>
            </m:naryPr>
            <m:sub>
              <m:r>
                <w:rPr>
                  <w:rFonts w:ascii="Cambria Math" w:hAnsi="Cambria Math"/>
                  <w:lang w:val="pl-PL"/>
                </w:rPr>
                <m:t>j=0</m:t>
              </m:r>
            </m:sub>
            <m:sup>
              <m:r>
                <w:rPr>
                  <w:rFonts w:ascii="Cambria Math" w:hAnsi="Cambria Math"/>
                  <w:lang w:val="pl-PL"/>
                </w:rPr>
                <m:t>k-1</m:t>
              </m:r>
            </m:sup>
            <m:e>
              <m:r>
                <w:rPr>
                  <w:rFonts w:ascii="Cambria Math" w:hAnsi="Cambria Math"/>
                  <w:lang w:val="pl-PL"/>
                </w:rPr>
                <m:t>(g(i+j)×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pl-PL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lang w:val="pl-PL"/>
                    </w:rPr>
                    <m:t>j</m:t>
                  </m:r>
                </m:sup>
              </m:sSup>
              <m:r>
                <w:rPr>
                  <w:rFonts w:ascii="Cambria Math" w:hAnsi="Cambria Math"/>
                  <w:lang w:val="pl-PL"/>
                </w:rPr>
                <m:t>)</m:t>
              </m:r>
            </m:e>
          </m:nary>
        </m:oMath>
      </m:oMathPara>
    </w:p>
    <w:p w14:paraId="58E8C113" w14:textId="397C283C" w:rsidR="00027A2E" w:rsidRDefault="001B5992" w:rsidP="00A67B83">
      <w:pPr>
        <w:spacing w:line="360" w:lineRule="auto"/>
        <w:jc w:val="both"/>
        <w:rPr>
          <w:lang w:val="pl-PL"/>
        </w:rPr>
      </w:pPr>
      <w:r>
        <w:rPr>
          <w:lang w:val="pl-PL"/>
        </w:rPr>
        <w:t>Oznakom</w:t>
      </w:r>
      <w:r w:rsidR="00027A2E">
        <w:rPr>
          <w:lang w:val="pl-PL"/>
        </w:rPr>
        <w:t xml:space="preserve"> </w:t>
      </w:r>
      <w:r w:rsidR="00027A2E">
        <w:rPr>
          <w:i/>
          <w:iCs/>
          <w:lang w:val="pl-PL"/>
        </w:rPr>
        <w:t>k</w:t>
      </w:r>
      <w:r w:rsidR="00027A2E">
        <w:rPr>
          <w:lang w:val="pl-PL"/>
        </w:rPr>
        <w:t xml:space="preserve"> označava se duljina podniza, </w:t>
      </w:r>
      <w:r w:rsidR="000B6E2C">
        <w:rPr>
          <w:lang w:val="pl-PL"/>
        </w:rPr>
        <w:t xml:space="preserve">s </w:t>
      </w:r>
      <w:r w:rsidR="00027A2E">
        <w:rPr>
          <w:i/>
          <w:iCs/>
          <w:lang w:val="pl-PL"/>
        </w:rPr>
        <w:t>g</w:t>
      </w:r>
      <w:r w:rsidR="00027A2E">
        <w:rPr>
          <w:lang w:val="pl-PL"/>
        </w:rPr>
        <w:t xml:space="preserve"> označavamo genom, i označava redni broj podniza, dok j označava redni broj elementa u podnizu. </w:t>
      </w:r>
      <w:r w:rsidR="009D72FB">
        <w:rPr>
          <w:lang w:val="pl-PL"/>
        </w:rPr>
        <w:t>Prvo izračunamo tablicu sažetka za referentni genom.</w:t>
      </w:r>
      <w:r w:rsidR="00BC0EF3">
        <w:rPr>
          <w:lang w:val="pl-PL"/>
        </w:rPr>
        <w:t xml:space="preserve"> Nakon toga za svaki podniz ciljnog genoma računamo vrijednost funkcije sažetka</w:t>
      </w:r>
      <w:r w:rsidR="00D41D93">
        <w:rPr>
          <w:lang w:val="pl-PL"/>
        </w:rPr>
        <w:t xml:space="preserve"> i određujemo maksimalno podudaranje. Koristimo se </w:t>
      </w:r>
      <w:r w:rsidR="00AE448D">
        <w:rPr>
          <w:lang w:val="pl-PL"/>
        </w:rPr>
        <w:lastRenderedPageBreak/>
        <w:t>pohlepnim algoritmom da pronađemo najduže podudaranje.</w:t>
      </w:r>
      <w:r w:rsidR="00CC597E">
        <w:rPr>
          <w:lang w:val="pl-PL"/>
        </w:rPr>
        <w:t xml:space="preserve"> Ostatak sekvence koji preostane neobuhvaćen podudaranjem predstavlja reziduale referentnog i ciljnog genoma.</w:t>
      </w:r>
      <w:r w:rsidR="00D84821">
        <w:rPr>
          <w:lang w:val="pl-PL"/>
        </w:rPr>
        <w:t xml:space="preserve"> </w:t>
      </w:r>
      <w:r w:rsidR="00D84821">
        <w:rPr>
          <w:lang w:val="pl-PL"/>
        </w:rPr>
        <w:fldChar w:fldCharType="begin"/>
      </w:r>
      <w:r w:rsidR="00D84821">
        <w:rPr>
          <w:lang w:val="pl-PL"/>
        </w:rPr>
        <w:instrText xml:space="preserve"> REF _Ref199890041 \h </w:instrText>
      </w:r>
      <w:r w:rsidR="00A67B83">
        <w:rPr>
          <w:lang w:val="pl-PL"/>
        </w:rPr>
        <w:instrText xml:space="preserve"> \* MERGEFORMAT </w:instrText>
      </w:r>
      <w:r w:rsidR="00D84821">
        <w:rPr>
          <w:lang w:val="pl-PL"/>
        </w:rPr>
      </w:r>
      <w:r w:rsidR="00D84821">
        <w:rPr>
          <w:lang w:val="pl-PL"/>
        </w:rPr>
        <w:fldChar w:fldCharType="separate"/>
      </w:r>
      <w:r w:rsidR="00D84821">
        <w:t xml:space="preserve">Slika </w:t>
      </w:r>
      <w:r w:rsidR="00D84821">
        <w:rPr>
          <w:noProof/>
        </w:rPr>
        <w:t>4</w:t>
      </w:r>
      <w:r w:rsidR="00D84821">
        <w:rPr>
          <w:lang w:val="pl-PL"/>
        </w:rPr>
        <w:fldChar w:fldCharType="end"/>
      </w:r>
      <w:r w:rsidR="00D84821">
        <w:rPr>
          <w:lang w:val="pl-PL"/>
        </w:rPr>
        <w:t xml:space="preserve"> prikazuje jednostavan primjer</w:t>
      </w:r>
      <w:r w:rsidR="00647564">
        <w:rPr>
          <w:lang w:val="pl-PL"/>
        </w:rPr>
        <w:t xml:space="preserve"> referencijske</w:t>
      </w:r>
      <w:r w:rsidR="0014029B">
        <w:rPr>
          <w:lang w:val="pl-PL"/>
        </w:rPr>
        <w:t xml:space="preserve"> kompresije</w:t>
      </w:r>
      <w:r w:rsidR="00D84821">
        <w:rPr>
          <w:lang w:val="pl-PL"/>
        </w:rPr>
        <w:t xml:space="preserve"> mapiranj</w:t>
      </w:r>
      <w:r w:rsidR="0014029B">
        <w:rPr>
          <w:lang w:val="pl-PL"/>
        </w:rPr>
        <w:t>em,</w:t>
      </w:r>
      <w:r w:rsidR="00D84821">
        <w:rPr>
          <w:lang w:val="pl-PL"/>
        </w:rPr>
        <w:t xml:space="preserve"> tablicom sažetka, ciljnog</w:t>
      </w:r>
      <w:r w:rsidR="00A67B83">
        <w:rPr>
          <w:lang w:val="pl-PL"/>
        </w:rPr>
        <w:t xml:space="preserve"> </w:t>
      </w:r>
      <w:r w:rsidR="00D84821">
        <w:rPr>
          <w:lang w:val="pl-PL"/>
        </w:rPr>
        <w:t>genoma na referentni genom.</w:t>
      </w:r>
      <w:r w:rsidR="00CE4E21">
        <w:rPr>
          <w:lang w:val="pl-PL"/>
        </w:rPr>
        <w:t xml:space="preserve"> Dobivene rezultate spremamo u datoteku.</w:t>
      </w:r>
    </w:p>
    <w:p w14:paraId="10332910" w14:textId="1758BB6F" w:rsidR="005D1ECE" w:rsidRDefault="0098369F" w:rsidP="00255B3F">
      <w:pPr>
        <w:spacing w:line="360" w:lineRule="auto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421B5789" wp14:editId="35A80F09">
                <wp:simplePos x="0" y="0"/>
                <wp:positionH relativeFrom="margin">
                  <wp:align>right</wp:align>
                </wp:positionH>
                <wp:positionV relativeFrom="paragraph">
                  <wp:posOffset>100330</wp:posOffset>
                </wp:positionV>
                <wp:extent cx="5975713" cy="1687830"/>
                <wp:effectExtent l="0" t="19050" r="25400" b="45720"/>
                <wp:wrapNone/>
                <wp:docPr id="126549643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713" cy="1687830"/>
                          <a:chOff x="0" y="0"/>
                          <a:chExt cx="5975713" cy="1687830"/>
                        </a:xfrm>
                      </wpg:grpSpPr>
                      <wpg:grpSp>
                        <wpg:cNvPr id="1393972996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607685" cy="1687830"/>
                            <a:chOff x="1207" y="8982"/>
                            <a:chExt cx="8831" cy="2658"/>
                          </a:xfrm>
                        </wpg:grpSpPr>
                        <wps:wsp>
                          <wps:cNvPr id="1387056968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8982"/>
                              <a:ext cx="630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15BB00EA" w14:textId="6AC7508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0 3 2 3 0 2 2 3 0 1 0 3 0 0 2 0 2 1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447013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9942"/>
                              <a:ext cx="6313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421ECA07" w14:textId="5629F7F8" w:rsidR="005D1ECE" w:rsidRPr="0028504D" w:rsidRDefault="00555DA6" w:rsidP="005D1ECE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0 3 2 1 0 2 2 3 0 1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3 0 0 2 0 </w:t>
                                </w:r>
                                <w:r w:rsidR="00A43920">
                                  <w:rPr>
                                    <w:rFonts w:ascii="Courier New" w:hAnsi="Courier New" w:cs="Courier New"/>
                                  </w:rPr>
                                  <w:t>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675059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8" y="10896"/>
                              <a:ext cx="6340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32395126" w14:textId="2E0B3615" w:rsidR="005D1ECE" w:rsidRPr="00B649E1" w:rsidRDefault="00A43920" w:rsidP="00A43920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[(1,4),(1),(6,6),(21),(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13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,5),(0),(</w:t>
                                </w:r>
                                <w:r w:rsidR="00C1180B" w:rsidRPr="00B649E1">
                                  <w:rPr>
                                    <w:rFonts w:ascii="Courier New" w:hAnsi="Courier New" w:cs="Courier New"/>
                                  </w:rPr>
                                  <w:t>7</w:t>
                                </w:r>
                                <w:r w:rsidRPr="00B649E1">
                                  <w:rPr>
                                    <w:rFonts w:ascii="Courier New" w:hAnsi="Courier New" w:cs="Courier New"/>
                                  </w:rPr>
                                  <w:t>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2072815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8982"/>
                              <a:ext cx="2422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EAFA24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Referentni 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0114955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0" y="9918"/>
                              <a:ext cx="2441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8B2106" w14:textId="77777777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 xml:space="preserve">Ciljni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5289661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247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7EDD3D" w14:textId="4AF87BA1" w:rsidR="005D1ECE" w:rsidRDefault="005D1ECE" w:rsidP="005D1ECE">
                                <w:pPr>
                                  <w:jc w:val="right"/>
                                </w:pPr>
                                <w:r>
                                  <w:t>Rezultat</w:t>
                                </w:r>
                                <w:r w:rsidR="0014029B">
                                  <w:t xml:space="preserve"> </w:t>
                                </w:r>
                                <w:r w:rsidR="0014029B">
                                  <w:t>kompresije</w:t>
                                </w:r>
                                <w:r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2054204" name="Group 49"/>
                        <wpg:cNvGrpSpPr>
                          <a:grpSpLocks/>
                        </wpg:cNvGrpSpPr>
                        <wpg:grpSpPr bwMode="auto">
                          <a:xfrm>
                            <a:off x="5606143" y="225878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1708669526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7437798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8556858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758050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01037704" name="Straight Connector 3"/>
                        <wps:cNvCnPr/>
                        <wps:spPr>
                          <a:xfrm>
                            <a:off x="1709057" y="312964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4616265" name="Straight Connector 4"/>
                        <wps:cNvCnPr/>
                        <wps:spPr>
                          <a:xfrm>
                            <a:off x="2786743" y="302078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6329095" name="Straight Connector 5"/>
                        <wps:cNvCnPr/>
                        <wps:spPr>
                          <a:xfrm>
                            <a:off x="2607128" y="3565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231196" name="Straight Connector 6"/>
                        <wps:cNvCnPr/>
                        <wps:spPr>
                          <a:xfrm>
                            <a:off x="3880757" y="312964"/>
                            <a:ext cx="85378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2093459" name="Straight Connector 3"/>
                        <wps:cNvCnPr/>
                        <wps:spPr>
                          <a:xfrm>
                            <a:off x="1692728" y="928007"/>
                            <a:ext cx="63384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121020" name="Straight Connector 5"/>
                        <wps:cNvCnPr/>
                        <wps:spPr>
                          <a:xfrm>
                            <a:off x="2590800" y="928007"/>
                            <a:ext cx="10252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5401819" name="Straight Connector 5"/>
                        <wps:cNvCnPr/>
                        <wps:spPr>
                          <a:xfrm>
                            <a:off x="4054928" y="928007"/>
                            <a:ext cx="838200" cy="69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9428867" name="Straight Connector 4"/>
                        <wps:cNvCnPr/>
                        <wps:spPr>
                          <a:xfrm>
                            <a:off x="5176157" y="928007"/>
                            <a:ext cx="2805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B5789" id="Group 9" o:spid="_x0000_s1064" style="position:absolute;left:0;text-align:left;margin-left:419.35pt;margin-top:7.9pt;width:470.55pt;height:132.9pt;z-index:251633664;mso-position-horizontal:right;mso-position-horizontal-relative:margin" coordsize="59757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">
                <v:group id="Group 14" o:spid="_x0000_s1065" style="position:absolute;width:56076;height:16878" coordorigin="1207,8982" coordsize="8831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">
                  <v:rect id="Rectangle 2" o:spid="_x0000_s1066" style="position:absolute;left:3698;top:8982;width:630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15BB00EA" w14:textId="6AC7508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0 0 3 2 3 0 2 2 3 0 1 0 3 0 0 2 0 2 1</w:t>
                          </w:r>
                        </w:p>
                      </w:txbxContent>
                    </v:textbox>
                  </v:rect>
                  <v:rect id="Rectangle 5" o:spid="_x0000_s1067" style="position:absolute;left:3698;top:9942;width:6313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" fillcolor="#caedfb" strokecolor="#caedfb" strokeweight="3pt">
                    <v:shadow on="t" color="#0c3511" opacity=".5" offset="1pt"/>
                    <v:textbox>
                      <w:txbxContent>
                        <w:p w14:paraId="421ECA07" w14:textId="5629F7F8" w:rsidR="005D1ECE" w:rsidRPr="0028504D" w:rsidRDefault="00555DA6" w:rsidP="005D1ECE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 xml:space="preserve">0 0 3 2 1 0 2 2 3 0 1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3 0 0 2 0 </w:t>
                          </w:r>
                          <w:r w:rsidR="00A43920">
                            <w:rPr>
                              <w:rFonts w:ascii="Courier New" w:hAnsi="Courier New" w:cs="Courier New"/>
                            </w:rPr>
                            <w:t>0 2 2</w:t>
                          </w:r>
                        </w:p>
                      </w:txbxContent>
                    </v:textbox>
                  </v:rect>
                  <v:rect id="Rectangle 6" o:spid="_x0000_s1068" style="position:absolute;left:3698;top:10896;width:634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" fillcolor="#f99" strokecolor="#f99" strokeweight="3pt">
                    <v:shadow on="t" color="#0c3511" opacity=".5" offset="1pt"/>
                    <v:textbox>
                      <w:txbxContent>
                        <w:p w14:paraId="32395126" w14:textId="2E0B3615" w:rsidR="005D1ECE" w:rsidRPr="00B649E1" w:rsidRDefault="00A43920" w:rsidP="00A43920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B649E1">
                            <w:rPr>
                              <w:rFonts w:ascii="Courier New" w:hAnsi="Courier New" w:cs="Courier New"/>
                            </w:rPr>
                            <w:t>[(1,4),(1),(6,6),(21),(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13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,5),(0),(</w:t>
                          </w:r>
                          <w:r w:rsidR="00C1180B" w:rsidRPr="00B649E1">
                            <w:rPr>
                              <w:rFonts w:ascii="Courier New" w:hAnsi="Courier New" w:cs="Courier New"/>
                            </w:rPr>
                            <w:t>7</w:t>
                          </w:r>
                          <w:r w:rsidRPr="00B649E1">
                            <w:rPr>
                              <w:rFonts w:ascii="Courier New" w:hAnsi="Courier New" w:cs="Courier New"/>
                            </w:rPr>
                            <w:t>,2)]</w:t>
                          </w:r>
                        </w:p>
                      </w:txbxContent>
                    </v:textbox>
                  </v:rect>
                  <v:shape id="Text Box 11" o:spid="_x0000_s1069" type="#_x0000_t202" style="position:absolute;left:1229;top:8982;width:2422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" filled="f" stroked="f">
                    <v:textbox>
                      <w:txbxContent>
                        <w:p w14:paraId="5BEAFA24" w14:textId="77777777" w:rsidR="005D1ECE" w:rsidRDefault="005D1ECE" w:rsidP="005D1ECE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70" type="#_x0000_t202" style="position:absolute;left:1220;top:9918;width:2441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" filled="f" stroked="f">
                    <v:textbox>
                      <w:txbxContent>
                        <w:p w14:paraId="608B2106" w14:textId="77777777" w:rsidR="005D1ECE" w:rsidRDefault="005D1ECE" w:rsidP="005D1ECE">
                          <w:pPr>
                            <w:jc w:val="right"/>
                          </w:pPr>
                          <w:r>
                            <w:t>Ciljni genom:</w:t>
                          </w:r>
                        </w:p>
                      </w:txbxContent>
                    </v:textbox>
                  </v:shape>
                  <v:shape id="Text Box 13" o:spid="_x0000_s1071" type="#_x0000_t202" style="position:absolute;left:1207;top:10866;width:247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" filled="f" stroked="f">
                    <v:textbox>
                      <w:txbxContent>
                        <w:p w14:paraId="547EDD3D" w14:textId="4AF87BA1" w:rsidR="005D1ECE" w:rsidRDefault="005D1ECE" w:rsidP="005D1ECE">
                          <w:pPr>
                            <w:jc w:val="right"/>
                          </w:pPr>
                          <w:r>
                            <w:t>Rezultat</w:t>
                          </w:r>
                          <w:r w:rsidR="0014029B">
                            <w:t xml:space="preserve"> kompresije</w:t>
                          </w:r>
                          <w:r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72" style="position:absolute;left:56061;top:2258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">
                  <v:shape id="AutoShape 45" o:spid="_x0000_s1073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"/>
                  <v:shape id="AutoShape 46" o:spid="_x0000_s1074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"/>
                  <v:shape id="AutoShape 47" o:spid="_x0000_s1075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"/>
                  <v:shape id="AutoShape 48" o:spid="_x0000_s1076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">
                    <v:stroke endarrow="block"/>
                  </v:shape>
                </v:group>
                <v:line id="Straight Connector 3" o:spid="_x0000_s1077" style="position:absolute;visibility:visible;mso-wrap-style:square" from="17090,3129" to="23429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" strokecolor="black [3200]" strokeweight="1.5pt">
                  <v:stroke joinstyle="miter"/>
                </v:line>
                <v:line id="Straight Connector 4" o:spid="_x0000_s1078" style="position:absolute;visibility:visible;mso-wrap-style:square" from="27867,3020" to="30672,3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" strokecolor="black [3200]" strokeweight="1.5pt">
                  <v:stroke joinstyle="miter"/>
                </v:line>
                <v:line id="Straight Connector 5" o:spid="_x0000_s1079" style="position:absolute;visibility:visible;mso-wrap-style:square" from="26071,3565" to="36323,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" strokecolor="black [3200]" strokeweight="1.5pt">
                  <v:stroke joinstyle="miter"/>
                </v:line>
                <v:line id="Straight Connector 6" o:spid="_x0000_s1080" style="position:absolute;visibility:visible;mso-wrap-style:square" from="38807,3129" to="47345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" strokecolor="black [3200]" strokeweight="1.5pt">
                  <v:stroke joinstyle="miter"/>
                </v:line>
                <v:line id="Straight Connector 3" o:spid="_x0000_s1081" style="position:absolute;visibility:visible;mso-wrap-style:square" from="16927,9280" to="23265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2" style="position:absolute;visibility:visible;mso-wrap-style:square" from="25908,9280" to="36160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" strokecolor="black [3200]" strokeweight="1.5pt">
                  <v:stroke joinstyle="miter"/>
                </v:line>
                <v:line id="Straight Connector 5" o:spid="_x0000_s1083" style="position:absolute;visibility:visible;mso-wrap-style:square" from="40549,9280" to="48931,9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" strokecolor="black [3200]" strokeweight="1.5pt">
                  <v:stroke joinstyle="miter"/>
                </v:line>
                <v:line id="Straight Connector 4" o:spid="_x0000_s1084" style="position:absolute;visibility:visible;mso-wrap-style:square" from="51761,9280" to="54567,9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D84821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67E77F6" wp14:editId="1CC4BBBB">
                <wp:simplePos x="0" y="0"/>
                <wp:positionH relativeFrom="column">
                  <wp:posOffset>-120650</wp:posOffset>
                </wp:positionH>
                <wp:positionV relativeFrom="paragraph">
                  <wp:posOffset>1821815</wp:posOffset>
                </wp:positionV>
                <wp:extent cx="5974715" cy="635"/>
                <wp:effectExtent l="0" t="0" r="0" b="0"/>
                <wp:wrapNone/>
                <wp:docPr id="1001047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4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B8F3CD" w14:textId="0EB91CE0" w:rsidR="00D84821" w:rsidRPr="0064474D" w:rsidRDefault="00D84821" w:rsidP="00D84821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6" w:name="_Ref199890041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bookmarkEnd w:id="16"/>
                            <w:r>
                              <w:t>: Primjer</w:t>
                            </w:r>
                            <w:r w:rsidR="0014029B">
                              <w:t xml:space="preserve"> </w:t>
                            </w:r>
                            <w:r w:rsidR="00B74D46">
                              <w:t xml:space="preserve">referencijske </w:t>
                            </w:r>
                            <w:r w:rsidR="0014029B">
                              <w:t>kompresije</w:t>
                            </w:r>
                            <w:r w:rsidR="00DC6581">
                              <w:t xml:space="preserve">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E77F6" id="Text Box 1" o:spid="_x0000_s1085" type="#_x0000_t202" style="position:absolute;left:0;text-align:left;margin-left:-9.5pt;margin-top:143.45pt;width:470.45pt;height:.0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" stroked="f">
                <v:textbox style="mso-fit-shape-to-text:t" inset="0,0,0,0">
                  <w:txbxContent>
                    <w:p w14:paraId="7DB8F3CD" w14:textId="0EB91CE0" w:rsidR="00D84821" w:rsidRPr="0064474D" w:rsidRDefault="00D84821" w:rsidP="00D84821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1" w:name="_Ref199890041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4</w:t>
                        </w:r>
                      </w:fldSimple>
                      <w:bookmarkEnd w:id="21"/>
                      <w:r>
                        <w:t>: Primjer</w:t>
                      </w:r>
                      <w:r w:rsidR="0014029B">
                        <w:t xml:space="preserve"> </w:t>
                      </w:r>
                      <w:r w:rsidR="00B74D46">
                        <w:t xml:space="preserve">referencijske </w:t>
                      </w:r>
                      <w:r w:rsidR="0014029B">
                        <w:t>kompresije</w:t>
                      </w:r>
                      <w:r w:rsidR="00DC6581">
                        <w:t xml:space="preserve"> genoma</w:t>
                      </w:r>
                    </w:p>
                  </w:txbxContent>
                </v:textbox>
              </v:shape>
            </w:pict>
          </mc:Fallback>
        </mc:AlternateContent>
      </w:r>
    </w:p>
    <w:p w14:paraId="2B3C5279" w14:textId="70853AC1" w:rsidR="005D1ECE" w:rsidRPr="00027A2E" w:rsidRDefault="005D1ECE" w:rsidP="00255B3F">
      <w:pPr>
        <w:spacing w:line="360" w:lineRule="auto"/>
        <w:jc w:val="both"/>
        <w:rPr>
          <w:lang w:val="pl-PL"/>
        </w:rPr>
      </w:pPr>
    </w:p>
    <w:p w14:paraId="179ADAFC" w14:textId="6E490162" w:rsidR="00B47A99" w:rsidRDefault="00B47A99" w:rsidP="00FD4C95">
      <w:pPr>
        <w:spacing w:line="360" w:lineRule="auto"/>
        <w:rPr>
          <w:lang w:val="pl-PL"/>
        </w:rPr>
      </w:pPr>
    </w:p>
    <w:p w14:paraId="4D2BCCC7" w14:textId="775439DF" w:rsidR="005D1ECE" w:rsidRDefault="005D1ECE" w:rsidP="00FD4C95">
      <w:pPr>
        <w:spacing w:line="360" w:lineRule="auto"/>
        <w:rPr>
          <w:lang w:val="pl-PL"/>
        </w:rPr>
      </w:pPr>
    </w:p>
    <w:p w14:paraId="71DFBD96" w14:textId="77777777" w:rsidR="005D1ECE" w:rsidRDefault="005D1ECE" w:rsidP="00FD4C95">
      <w:pPr>
        <w:spacing w:line="360" w:lineRule="auto"/>
        <w:rPr>
          <w:lang w:val="pl-PL"/>
        </w:rPr>
      </w:pPr>
    </w:p>
    <w:p w14:paraId="2ACFB7A3" w14:textId="77777777" w:rsidR="00341593" w:rsidRDefault="00341593" w:rsidP="00B47A99">
      <w:pPr>
        <w:rPr>
          <w:lang w:val="pl-PL"/>
        </w:rPr>
      </w:pPr>
    </w:p>
    <w:p w14:paraId="14F1CF90" w14:textId="515C8992" w:rsidR="00D84821" w:rsidRDefault="00D84821" w:rsidP="00B47A99">
      <w:pPr>
        <w:rPr>
          <w:lang w:val="pl-PL"/>
        </w:rPr>
      </w:pPr>
    </w:p>
    <w:p w14:paraId="7A7F2F2D" w14:textId="77777777" w:rsidR="006A3F34" w:rsidRPr="006A3F34" w:rsidRDefault="006A3F34" w:rsidP="006A3F34">
      <w:pPr>
        <w:rPr>
          <w:lang w:val="pl-PL"/>
        </w:rPr>
      </w:pPr>
    </w:p>
    <w:p w14:paraId="7DC4A3A1" w14:textId="41C06D75" w:rsidR="00B47A99" w:rsidRDefault="00B47A99" w:rsidP="00B47A99">
      <w:pPr>
        <w:pStyle w:val="Heading2"/>
      </w:pPr>
      <w:bookmarkStart w:id="17" w:name="_Toc199979448"/>
      <w:r>
        <w:t>Algoritam referencijske dekompresije genoma</w:t>
      </w:r>
      <w:bookmarkEnd w:id="17"/>
    </w:p>
    <w:p w14:paraId="2303C178" w14:textId="07DF5CEC" w:rsidR="00156CA3" w:rsidRDefault="00076702" w:rsidP="006A3F3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Ulazni podaci u algoritam </w:t>
      </w:r>
      <w:r w:rsidR="00A21128">
        <w:rPr>
          <w:lang w:val="pl-PL"/>
        </w:rPr>
        <w:t xml:space="preserve">referencijske </w:t>
      </w:r>
      <w:r>
        <w:rPr>
          <w:lang w:val="pl-PL"/>
        </w:rPr>
        <w:t>dekompresije su re</w:t>
      </w:r>
      <w:r w:rsidR="004D0AB4">
        <w:rPr>
          <w:lang w:val="pl-PL"/>
        </w:rPr>
        <w:t xml:space="preserve">ferentni genom i rezultat kompresije. </w:t>
      </w:r>
      <w:r w:rsidR="00156CA3">
        <w:rPr>
          <w:lang w:val="pl-PL"/>
        </w:rPr>
        <w:t xml:space="preserve">Algoritam se sastoji od procesa rekonstrukcije ciljnog genoma te provođenja prilagodbe podataka u standardni oblik. </w:t>
      </w:r>
    </w:p>
    <w:p w14:paraId="7D2EB3C3" w14:textId="155D3F29" w:rsidR="00B74D46" w:rsidRDefault="00156CA3" w:rsidP="00C533AC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t xml:space="preserve">Rekonstrukcija ciljnog genoma provodi se </w:t>
      </w:r>
      <w:r w:rsidR="00830365">
        <w:rPr>
          <w:lang w:val="pl-PL"/>
        </w:rPr>
        <w:t>popunjavanjem ciljnog genoma s blokovima sekvenci podudaranja između kojih se dodaju reziduali ciljnog i referentnog genoma kako bi se očuvala potpuna informacija.</w:t>
      </w:r>
      <w:r w:rsidR="00FB546F">
        <w:rPr>
          <w:lang w:val="pl-PL"/>
        </w:rPr>
        <w:t xml:space="preserve"> </w:t>
      </w:r>
      <w:r w:rsidR="00B74D46">
        <w:rPr>
          <w:lang w:val="pl-PL"/>
        </w:rPr>
        <w:fldChar w:fldCharType="begin"/>
      </w:r>
      <w:r w:rsidR="00B74D46">
        <w:rPr>
          <w:lang w:val="pl-PL"/>
        </w:rPr>
        <w:instrText xml:space="preserve"> REF _Ref199978087 \h </w:instrText>
      </w:r>
      <w:r w:rsidR="00B74D46">
        <w:rPr>
          <w:lang w:val="pl-PL"/>
        </w:rPr>
      </w:r>
      <w:r w:rsidR="00B74D46">
        <w:rPr>
          <w:lang w:val="pl-PL"/>
        </w:rPr>
        <w:fldChar w:fldCharType="separate"/>
      </w:r>
      <w:r w:rsidR="00B74D46">
        <w:t xml:space="preserve">Slika </w:t>
      </w:r>
      <w:r w:rsidR="00B74D46">
        <w:rPr>
          <w:noProof/>
        </w:rPr>
        <w:t>5</w:t>
      </w:r>
      <w:r w:rsidR="00B74D46">
        <w:rPr>
          <w:lang w:val="pl-PL"/>
        </w:rPr>
        <w:fldChar w:fldCharType="end"/>
      </w:r>
      <w:r w:rsidR="00B74D46">
        <w:rPr>
          <w:lang w:val="pl-PL"/>
        </w:rPr>
        <w:t xml:space="preserve"> prikazuje jednostavan primjer referencijske dekompresije genoma.</w:t>
      </w:r>
    </w:p>
    <w:p w14:paraId="13AFF1DA" w14:textId="354CCCD4" w:rsidR="00C533AC" w:rsidRDefault="003757B3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4B671D3F" wp14:editId="414598C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6309360" cy="1687830"/>
                <wp:effectExtent l="0" t="19050" r="34290" b="45720"/>
                <wp:wrapNone/>
                <wp:docPr id="40561837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1687830"/>
                          <a:chOff x="0" y="0"/>
                          <a:chExt cx="6309360" cy="1687830"/>
                        </a:xfrm>
                      </wpg:grpSpPr>
                      <wpg:grpSp>
                        <wpg:cNvPr id="1217416550" name="Group 1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39174" cy="1687830"/>
                            <a:chOff x="1134" y="8982"/>
                            <a:chExt cx="15507" cy="2658"/>
                          </a:xfrm>
                        </wpg:grpSpPr>
                        <wps:wsp>
                          <wps:cNvPr id="1469822735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8982"/>
                              <a:ext cx="10456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5DA0BDCF" w14:textId="4E994569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</w:rPr>
                                  <w:t>0 0</w:t>
                                </w:r>
                                <w:r w:rsidR="00181E83"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3 2 3 0 2 2 3 0 1 0 3 0 0 2 0 2 1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21951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9942"/>
                              <a:ext cx="10466" cy="732"/>
                            </a:xfrm>
                            <a:prstGeom prst="rect">
                              <a:avLst/>
                            </a:prstGeom>
                            <a:solidFill>
                              <a:srgbClr val="FF9999"/>
                            </a:solidFill>
                            <a:ln w="38100">
                              <a:solidFill>
                                <a:srgbClr val="FF9999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7A9E869D" w14:textId="149D2318" w:rsidR="00B649E1" w:rsidRPr="0028504D" w:rsidRDefault="00FD722C" w:rsidP="00FD722C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>[(1,4),(1),(6,6),(21),(13,5),(0),(7,2)]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7780814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6131" y="10896"/>
                              <a:ext cx="10510" cy="73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E9F1BC3" w14:textId="0FFF43B4" w:rsidR="00B649E1" w:rsidRPr="00FD722C" w:rsidRDefault="00FD722C" w:rsidP="00FD722C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FD722C">
                                  <w:rPr>
                                    <w:rFonts w:ascii="Courier New" w:hAnsi="Courier New" w:cs="Courier New"/>
                                  </w:rPr>
                                  <w:t xml:space="preserve">0 0 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>3 2 1 0 2 2 3 0 1 2 1 3 0 0 2 0 0 2 2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180619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7" y="8982"/>
                              <a:ext cx="4015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F8E2E1" w14:textId="77777777" w:rsidR="00B649E1" w:rsidRDefault="00B649E1" w:rsidP="00B649E1">
                                <w:pPr>
                                  <w:jc w:val="right"/>
                                </w:pPr>
                                <w:r>
                                  <w:t xml:space="preserve">Referentni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811858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4" y="9918"/>
                              <a:ext cx="4936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49FD0" w14:textId="3CE71137" w:rsidR="00B649E1" w:rsidRDefault="00222C4D" w:rsidP="00B649E1">
                                <w:pPr>
                                  <w:jc w:val="right"/>
                                </w:pPr>
                                <w:r>
                                  <w:t xml:space="preserve">Rezultat </w:t>
                                </w:r>
                                <w:r>
                                  <w:t>kompresije: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8137086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7" y="10866"/>
                              <a:ext cx="4863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13D2BD" w14:textId="73E3920B" w:rsidR="00B649E1" w:rsidRDefault="002A221E" w:rsidP="00B649E1">
                                <w:pPr>
                                  <w:jc w:val="right"/>
                                </w:pPr>
                                <w:r>
                                  <w:t xml:space="preserve">Rezultat </w:t>
                                </w:r>
                                <w:r>
                                  <w:t>dekompresije</w:t>
                                </w:r>
                                <w:r w:rsidR="00B649E1">
                                  <w:t>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762798" name="Group 49"/>
                        <wpg:cNvGrpSpPr>
                          <a:grpSpLocks/>
                        </wpg:cNvGrpSpPr>
                        <wpg:grpSpPr bwMode="auto">
                          <a:xfrm>
                            <a:off x="5939790" y="224790"/>
                            <a:ext cx="369570" cy="1234440"/>
                            <a:chOff x="9642" y="9468"/>
                            <a:chExt cx="582" cy="1944"/>
                          </a:xfrm>
                        </wpg:grpSpPr>
                        <wps:wsp>
                          <wps:cNvPr id="55974531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658" y="9468"/>
                              <a:ext cx="566" cy="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5351364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42" y="10429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803107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16" y="9472"/>
                              <a:ext cx="8" cy="19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7417473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685" y="11412"/>
                              <a:ext cx="53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914017" name="Straight Connector 58"/>
                        <wps:cNvCnPr/>
                        <wps:spPr>
                          <a:xfrm>
                            <a:off x="2026920" y="32766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904568" name="Straight Connector 58"/>
                        <wps:cNvCnPr/>
                        <wps:spPr>
                          <a:xfrm>
                            <a:off x="2034540" y="1539240"/>
                            <a:ext cx="6376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9251353" name="Straight Connector 58"/>
                        <wps:cNvCnPr/>
                        <wps:spPr>
                          <a:xfrm>
                            <a:off x="2952750" y="36576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002979" name="Straight Connector 58"/>
                        <wps:cNvCnPr/>
                        <wps:spPr>
                          <a:xfrm>
                            <a:off x="2937510" y="1531620"/>
                            <a:ext cx="1026695" cy="80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535776" name="Straight Connector 58"/>
                        <wps:cNvCnPr/>
                        <wps:spPr>
                          <a:xfrm>
                            <a:off x="4210050" y="320040"/>
                            <a:ext cx="8422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455497" name="Straight Connector 58"/>
                        <wps:cNvCnPr/>
                        <wps:spPr>
                          <a:xfrm>
                            <a:off x="4415790" y="1531620"/>
                            <a:ext cx="85424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991040" name="Straight Connector 59"/>
                        <wps:cNvCnPr/>
                        <wps:spPr>
                          <a:xfrm>
                            <a:off x="3139440" y="320040"/>
                            <a:ext cx="2646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1D3F" id="Group 60" o:spid="_x0000_s1086" style="position:absolute;left:0;text-align:left;margin-left:445.6pt;margin-top:2.3pt;width:496.8pt;height:132.9pt;z-index:251682816;mso-position-horizontal:right;mso-position-horizontal-relative:margin" coordsize="63093,16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">
                <v:group id="Group 14" o:spid="_x0000_s1087" style="position:absolute;width:59391;height:16878" coordorigin="1134,8982" coordsize="15507,2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">
                  <v:rect id="Rectangle 2" o:spid="_x0000_s1088" style="position:absolute;left:6131;top:8982;width:1045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" fillcolor="#c1f0c7" strokecolor="#c1f0c7" strokeweight="3pt">
                    <v:shadow on="t" color="#0c3511" opacity=".5" offset="1pt"/>
                    <v:textbox>
                      <w:txbxContent>
                        <w:p w14:paraId="5DA0BDCF" w14:textId="4E994569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>
                            <w:rPr>
                              <w:rFonts w:ascii="Courier New" w:hAnsi="Courier New" w:cs="Courier New"/>
                            </w:rPr>
                            <w:t>0 0</w:t>
                          </w:r>
                          <w:r w:rsidR="00181E83"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3 2 3 0 2 2 3 0 1 0 3 0 0 2 0 2 1</w:t>
                          </w:r>
                        </w:p>
                      </w:txbxContent>
                    </v:textbox>
                  </v:rect>
                  <v:rect id="Rectangle 5" o:spid="_x0000_s1089" style="position:absolute;left:6131;top:9942;width:10466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" fillcolor="#f99" strokecolor="#f99" strokeweight="3pt">
                    <v:shadow on="t" color="#0c3511" opacity=".5" offset="1pt"/>
                    <v:textbox>
                      <w:txbxContent>
                        <w:p w14:paraId="7A9E869D" w14:textId="149D2318" w:rsidR="00B649E1" w:rsidRPr="0028504D" w:rsidRDefault="00FD722C" w:rsidP="00FD722C">
                          <w:pPr>
                            <w:jc w:val="center"/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>[(1,4),(1),(6,6),(21),(13,5),(0),(7,2)]</w:t>
                          </w:r>
                        </w:p>
                      </w:txbxContent>
                    </v:textbox>
                  </v:rect>
                  <v:rect id="Rectangle 6" o:spid="_x0000_s1090" style="position:absolute;left:6131;top:10896;width:10510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" fillcolor="#caedfb [663]" strokecolor="#caedfb [663]" strokeweight="3pt">
                    <v:shadow on="t" color="#0c3511" opacity=".5" offset="1pt"/>
                    <v:textbox>
                      <w:txbxContent>
                        <w:p w14:paraId="2E9F1BC3" w14:textId="0FFF43B4" w:rsidR="00B649E1" w:rsidRPr="00FD722C" w:rsidRDefault="00FD722C" w:rsidP="00FD722C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FD722C">
                            <w:rPr>
                              <w:rFonts w:ascii="Courier New" w:hAnsi="Courier New" w:cs="Courier New"/>
                            </w:rPr>
                            <w:t xml:space="preserve">0 0 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>3 2 1 0 2 2 3 0 1 2 1 3 0 0 2 0 0 2 2</w:t>
                          </w:r>
                        </w:p>
                      </w:txbxContent>
                    </v:textbox>
                  </v:rect>
                  <v:shape id="Text Box 11" o:spid="_x0000_s1091" type="#_x0000_t202" style="position:absolute;left:2037;top:8982;width:4015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" filled="f" stroked="f">
                    <v:textbox>
                      <w:txbxContent>
                        <w:p w14:paraId="28F8E2E1" w14:textId="77777777" w:rsidR="00B649E1" w:rsidRDefault="00B649E1" w:rsidP="00B649E1">
                          <w:pPr>
                            <w:jc w:val="right"/>
                          </w:pPr>
                          <w:r>
                            <w:t>Referentni genom:</w:t>
                          </w:r>
                        </w:p>
                      </w:txbxContent>
                    </v:textbox>
                  </v:shape>
                  <v:shape id="Text Box 12" o:spid="_x0000_s1092" type="#_x0000_t202" style="position:absolute;left:1134;top:9918;width:4936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" filled="f" stroked="f">
                    <v:textbox>
                      <w:txbxContent>
                        <w:p w14:paraId="6F249FD0" w14:textId="3CE71137" w:rsidR="00B649E1" w:rsidRDefault="00222C4D" w:rsidP="00B649E1">
                          <w:pPr>
                            <w:jc w:val="right"/>
                          </w:pPr>
                          <w:r>
                            <w:t>Rezultat kompresije:</w:t>
                          </w:r>
                        </w:p>
                      </w:txbxContent>
                    </v:textbox>
                  </v:shape>
                  <v:shape id="Text Box 13" o:spid="_x0000_s1093" type="#_x0000_t202" style="position:absolute;left:1207;top:10866;width:4863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" filled="f" stroked="f">
                    <v:textbox>
                      <w:txbxContent>
                        <w:p w14:paraId="6B13D2BD" w14:textId="73E3920B" w:rsidR="00B649E1" w:rsidRDefault="002A221E" w:rsidP="00B649E1">
                          <w:pPr>
                            <w:jc w:val="right"/>
                          </w:pPr>
                          <w:r>
                            <w:t>Rezultat dekompresije</w:t>
                          </w:r>
                          <w:r w:rsidR="00B649E1">
                            <w:t>:</w:t>
                          </w:r>
                        </w:p>
                      </w:txbxContent>
                    </v:textbox>
                  </v:shape>
                </v:group>
                <v:group id="Group 49" o:spid="_x0000_s1094" style="position:absolute;left:59397;top:2247;width:3696;height:12345" coordorigin="9642,9468" coordsize="582,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">
                  <v:shape id="AutoShape 45" o:spid="_x0000_s1095" type="#_x0000_t32" style="position:absolute;left:9658;top:9468;width:566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"/>
                  <v:shape id="AutoShape 46" o:spid="_x0000_s1096" type="#_x0000_t32" style="position:absolute;left:9642;top:10429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"/>
                  <v:shape id="AutoShape 47" o:spid="_x0000_s1097" type="#_x0000_t32" style="position:absolute;left:10216;top:9472;width:8;height:1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"/>
                  <v:shape id="AutoShape 48" o:spid="_x0000_s1098" type="#_x0000_t32" style="position:absolute;left:9685;top:11412;width:5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">
                    <v:stroke endarrow="block"/>
                  </v:shape>
                </v:group>
                <v:line id="Straight Connector 58" o:spid="_x0000_s1099" style="position:absolute;visibility:visible;mso-wrap-style:square" from="20269,3276" to="26645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0" style="position:absolute;visibility:visible;mso-wrap-style:square" from="20345,15392" to="26722,15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" strokecolor="black [3200]" strokeweight="1.5pt">
                  <v:stroke joinstyle="miter"/>
                </v:line>
                <v:line id="Straight Connector 58" o:spid="_x0000_s1101" style="position:absolute;visibility:visible;mso-wrap-style:square" from="29527,3657" to="39794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2" style="position:absolute;visibility:visible;mso-wrap-style:square" from="29375,15316" to="39642,15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" strokecolor="black [3200]" strokeweight="1.5pt">
                  <v:stroke joinstyle="miter"/>
                </v:line>
                <v:line id="Straight Connector 58" o:spid="_x0000_s1103" style="position:absolute;visibility:visible;mso-wrap-style:square" from="42100,3200" to="50522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" strokecolor="black [3200]" strokeweight="1.5pt">
                  <v:stroke joinstyle="miter"/>
                </v:line>
                <v:line id="Straight Connector 58" o:spid="_x0000_s1104" style="position:absolute;visibility:visible;mso-wrap-style:square" from="44157,15316" to="52700,1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" strokecolor="black [3200]" strokeweight="1.5pt">
                  <v:stroke joinstyle="miter"/>
                </v:line>
                <v:line id="Straight Connector 59" o:spid="_x0000_s1105" style="position:absolute;visibility:visible;mso-wrap-style:square" from="31394,3200" to="34041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623659AB" w14:textId="289E59FF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545CA430" w14:textId="682AA17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CDD09E8" w14:textId="25E4E6EC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</w:p>
    <w:p w14:paraId="6ED4A498" w14:textId="545BF0DF" w:rsidR="00C533AC" w:rsidRDefault="008476F4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348FBF" wp14:editId="698261D1">
                <wp:simplePos x="0" y="0"/>
                <wp:positionH relativeFrom="column">
                  <wp:posOffset>4911090</wp:posOffset>
                </wp:positionH>
                <wp:positionV relativeFrom="paragraph">
                  <wp:posOffset>207011</wp:posOffset>
                </wp:positionV>
                <wp:extent cx="295275" cy="0"/>
                <wp:effectExtent l="0" t="0" r="0" b="0"/>
                <wp:wrapNone/>
                <wp:docPr id="338672914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53F24" id="Straight Connector 6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7pt,16.3pt" to="409.9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</w:p>
    <w:p w14:paraId="2333A10E" w14:textId="24348CBE" w:rsidR="00C533AC" w:rsidRDefault="00C533AC" w:rsidP="00C533AC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A085E2" wp14:editId="25D12911">
                <wp:simplePos x="0" y="0"/>
                <wp:positionH relativeFrom="page">
                  <wp:align>center</wp:align>
                </wp:positionH>
                <wp:positionV relativeFrom="paragraph">
                  <wp:posOffset>95250</wp:posOffset>
                </wp:positionV>
                <wp:extent cx="6309360" cy="635"/>
                <wp:effectExtent l="0" t="0" r="0" b="0"/>
                <wp:wrapNone/>
                <wp:docPr id="16279409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54D286" w14:textId="1E9DBA00" w:rsidR="0014029B" w:rsidRPr="00925991" w:rsidRDefault="0014029B" w:rsidP="0014029B">
                            <w:pPr>
                              <w:pStyle w:val="Caption"/>
                              <w:rPr>
                                <w:noProof/>
                                <w:lang w:val="pl-PL"/>
                              </w:rPr>
                            </w:pPr>
                            <w:bookmarkStart w:id="18" w:name="_Ref199978087"/>
                            <w:r>
                              <w:t xml:space="preserve">Slika </w:t>
                            </w:r>
                            <w:fldSimple w:instr=" SEQ Slika \* ARABIC ">
                              <w:r w:rsidR="00AA3E0D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bookmarkEnd w:id="18"/>
                            <w:r>
                              <w:t>: Primjer</w:t>
                            </w:r>
                            <w:r w:rsidR="00C533AC">
                              <w:t xml:space="preserve"> referencijske</w:t>
                            </w:r>
                            <w:r>
                              <w:t xml:space="preserve"> dekompresije genoma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085E2" id="_x0000_s1106" type="#_x0000_t202" style="position:absolute;left:0;text-align:left;margin-left:0;margin-top:7.5pt;width:496.8pt;height:.05pt;z-index:2516848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Y44GwIAAEA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" stroked="f">
                <v:textbox style="mso-fit-shape-to-text:t" inset="0,0,0,0">
                  <w:txbxContent>
                    <w:p w14:paraId="6554D286" w14:textId="1E9DBA00" w:rsidR="0014029B" w:rsidRPr="00925991" w:rsidRDefault="0014029B" w:rsidP="0014029B">
                      <w:pPr>
                        <w:pStyle w:val="Caption"/>
                        <w:rPr>
                          <w:noProof/>
                          <w:lang w:val="pl-PL"/>
                        </w:rPr>
                      </w:pPr>
                      <w:bookmarkStart w:id="24" w:name="_Ref199978087"/>
                      <w:r>
                        <w:t xml:space="preserve">Slika </w:t>
                      </w:r>
                      <w:fldSimple w:instr=" SEQ Slika \* ARABIC ">
                        <w:r w:rsidR="00AA3E0D">
                          <w:rPr>
                            <w:noProof/>
                          </w:rPr>
                          <w:t>5</w:t>
                        </w:r>
                      </w:fldSimple>
                      <w:bookmarkEnd w:id="24"/>
                      <w:r>
                        <w:t>: Primjer</w:t>
                      </w:r>
                      <w:r w:rsidR="00C533AC">
                        <w:t xml:space="preserve"> referencijske</w:t>
                      </w:r>
                      <w:r>
                        <w:t xml:space="preserve"> dekompresije genoma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87A67B" w14:textId="44811697" w:rsidR="00AA3E0D" w:rsidRDefault="002A221E" w:rsidP="00794784">
      <w:pPr>
        <w:spacing w:line="360" w:lineRule="auto"/>
        <w:ind w:firstLine="576"/>
        <w:jc w:val="both"/>
        <w:rPr>
          <w:lang w:val="pl-PL"/>
        </w:rPr>
      </w:pPr>
      <w:r>
        <w:rPr>
          <w:lang w:val="pl-PL"/>
        </w:rPr>
        <w:lastRenderedPageBreak/>
        <w:t>Dekompresirani zapis</w:t>
      </w:r>
      <w:r w:rsidR="004B28CF">
        <w:rPr>
          <w:lang w:val="pl-PL"/>
        </w:rPr>
        <w:t xml:space="preserve"> </w:t>
      </w:r>
      <w:r>
        <w:rPr>
          <w:lang w:val="pl-PL"/>
        </w:rPr>
        <w:t xml:space="preserve">sastoji </w:t>
      </w:r>
      <w:r w:rsidR="004B28CF">
        <w:rPr>
          <w:lang w:val="pl-PL"/>
        </w:rPr>
        <w:t xml:space="preserve">se </w:t>
      </w:r>
      <w:r>
        <w:rPr>
          <w:lang w:val="pl-PL"/>
        </w:rPr>
        <w:t xml:space="preserve">od dvobitnih integer vrijednosti, koje je potrebno dekodirati vrijednostima nukleotida po principu 0 (00) = A, 1 (01) = C, 2 (10) = G, 3 (11) = T. Dobiveni rezultat predstavlja rekonstruirani ciljni genom. Spremamo ga u datoteku. </w:t>
      </w:r>
      <w:r w:rsidR="00794784">
        <w:rPr>
          <w:lang w:val="pl-PL"/>
        </w:rPr>
        <w:fldChar w:fldCharType="begin"/>
      </w:r>
      <w:r w:rsidR="00794784">
        <w:rPr>
          <w:lang w:val="pl-PL"/>
        </w:rPr>
        <w:instrText xml:space="preserve"> REF _Ref199978621 \h </w:instrText>
      </w:r>
      <w:r w:rsidR="00794784">
        <w:rPr>
          <w:lang w:val="pl-PL"/>
        </w:rPr>
      </w:r>
      <w:r w:rsidR="00794784">
        <w:rPr>
          <w:lang w:val="pl-PL"/>
        </w:rPr>
        <w:fldChar w:fldCharType="separate"/>
      </w:r>
      <w:r w:rsidR="00794784">
        <w:t xml:space="preserve">Slika </w:t>
      </w:r>
      <w:r w:rsidR="00794784">
        <w:rPr>
          <w:noProof/>
        </w:rPr>
        <w:t>6</w:t>
      </w:r>
      <w:r w:rsidR="00794784">
        <w:rPr>
          <w:lang w:val="pl-PL"/>
        </w:rPr>
        <w:fldChar w:fldCharType="end"/>
      </w:r>
      <w:r w:rsidR="00794784">
        <w:rPr>
          <w:lang w:val="pl-PL"/>
        </w:rPr>
        <w:t xml:space="preserve"> prikazuje primjer dekodiranja nukleotida unutar genoma</w:t>
      </w:r>
      <w:r w:rsidR="00DF651D">
        <w:rPr>
          <w:lang w:val="pl-PL"/>
        </w:rPr>
        <w:t>.</w:t>
      </w:r>
    </w:p>
    <w:p w14:paraId="274017C8" w14:textId="48486894" w:rsidR="002A221E" w:rsidRDefault="00431C6B" w:rsidP="00D30959">
      <w:pPr>
        <w:spacing w:line="360" w:lineRule="auto"/>
        <w:ind w:firstLine="576"/>
        <w:jc w:val="both"/>
        <w:rPr>
          <w:lang w:val="pl-P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CE0E470" wp14:editId="5A1A6729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3932657" cy="1093470"/>
                <wp:effectExtent l="0" t="19050" r="29845" b="49530"/>
                <wp:wrapNone/>
                <wp:docPr id="1095531635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2657" cy="1093470"/>
                          <a:chOff x="0" y="0"/>
                          <a:chExt cx="3932657" cy="1093470"/>
                        </a:xfrm>
                      </wpg:grpSpPr>
                      <wpg:grpSp>
                        <wpg:cNvPr id="2033461148" name="Group 10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45205" cy="1093470"/>
                            <a:chOff x="2826" y="9180"/>
                            <a:chExt cx="5583" cy="1722"/>
                          </a:xfrm>
                        </wpg:grpSpPr>
                        <wps:wsp>
                          <wps:cNvPr id="324582199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9192"/>
                              <a:ext cx="3147" cy="732"/>
                            </a:xfrm>
                            <a:prstGeom prst="rect">
                              <a:avLst/>
                            </a:prstGeom>
                            <a:solidFill>
                              <a:srgbClr val="C1F0C7"/>
                            </a:solidFill>
                            <a:ln w="38100">
                              <a:solidFill>
                                <a:srgbClr val="C1F0C7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60762354" w14:textId="6F954537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3 2 1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3 0 1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2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</w:t>
                                </w:r>
                                <w:r w:rsidRPr="0028504D">
                                  <w:rPr>
                                    <w:rFonts w:ascii="Courier New" w:hAnsi="Courier New" w:cs="Courier New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0685303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62" y="10152"/>
                              <a:ext cx="3139" cy="732"/>
                            </a:xfrm>
                            <a:prstGeom prst="rect">
                              <a:avLst/>
                            </a:prstGeom>
                            <a:solidFill>
                              <a:srgbClr val="CAEDFB"/>
                            </a:solidFill>
                            <a:ln w="38100">
                              <a:solidFill>
                                <a:srgbClr val="CAEDFB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0C3511">
                                  <a:alpha val="50000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2F36276E" w14:textId="76992063" w:rsidR="00431C6B" w:rsidRPr="0028504D" w:rsidRDefault="00431C6B" w:rsidP="00431C6B">
                                <w:pPr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431C6B">
                                  <w:rPr>
                                    <w:rFonts w:ascii="Courier New" w:hAnsi="Courier New" w:cs="Courier New"/>
                                  </w:rPr>
                                  <w:t>A T G C T A C G G 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74614" name="Text Box 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26" y="9180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37F9A" w14:textId="1045E1E0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 xml:space="preserve">Enkodirani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5045981" name="Text Box 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8" y="10128"/>
                              <a:ext cx="2388" cy="7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930C36" w14:textId="495D5C22" w:rsidR="00431C6B" w:rsidRDefault="00431C6B" w:rsidP="00431C6B">
                                <w:pPr>
                                  <w:jc w:val="right"/>
                                </w:pPr>
                                <w:r>
                                  <w:t xml:space="preserve">Originalni </w:t>
                                </w:r>
                                <w:r>
                                  <w:t>genom: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099143" name="Group 11"/>
                        <wpg:cNvGrpSpPr/>
                        <wpg:grpSpPr>
                          <a:xfrm>
                            <a:off x="3568700" y="226483"/>
                            <a:ext cx="363957" cy="640080"/>
                            <a:chOff x="0" y="0"/>
                            <a:chExt cx="363957" cy="640080"/>
                          </a:xfrm>
                        </wpg:grpSpPr>
                        <wps:wsp>
                          <wps:cNvPr id="1594684103" name="AutoShape 4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2458"/>
                              <a:ext cx="359410" cy="254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4083640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87" y="636638"/>
                              <a:ext cx="35661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5941402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8877" y="0"/>
                              <a:ext cx="5080" cy="6400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E0E470" id="_x0000_s1107" style="position:absolute;left:0;text-align:left;margin-left:0;margin-top:5.45pt;width:309.65pt;height:86.1pt;z-index:251691008;mso-position-horizontal:center;mso-position-horizontal-relative:page" coordsize="39326,1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">
                <v:group id="Group 104" o:spid="_x0000_s1108" style="position:absolute;width:35452;height:10934" coordorigin="2826,9180" coordsize="5583,1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">
                  <v:rect id="Rectangle 93" o:spid="_x0000_s1109" style="position:absolute;left:5262;top:9192;width:3147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" fillcolor="#c1f0c7" strokecolor="#c1f0c7" strokeweight="3pt">
                    <v:shadow on="t" color="#0c3511" opacity=".5" offset="1pt"/>
                    <v:textbox>
                      <w:txbxContent>
                        <w:p w14:paraId="60762354" w14:textId="6F954537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3 2 1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3 0 1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2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</w:t>
                          </w:r>
                          <w:r w:rsidRPr="0028504D">
                            <w:rPr>
                              <w:rFonts w:ascii="Courier New" w:hAnsi="Courier New" w:cs="Courier New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94" o:spid="_x0000_s1110" style="position:absolute;left:5262;top:10152;width:3139;height: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" fillcolor="#caedfb" strokecolor="#caedfb" strokeweight="3pt">
                    <v:shadow on="t" color="#0c3511" opacity=".5" offset="1pt"/>
                    <v:textbox>
                      <w:txbxContent>
                        <w:p w14:paraId="2F36276E" w14:textId="76992063" w:rsidR="00431C6B" w:rsidRPr="0028504D" w:rsidRDefault="00431C6B" w:rsidP="00431C6B">
                          <w:pPr>
                            <w:rPr>
                              <w:rFonts w:ascii="Courier New" w:hAnsi="Courier New" w:cs="Courier New"/>
                            </w:rPr>
                          </w:pPr>
                          <w:r w:rsidRPr="00431C6B">
                            <w:rPr>
                              <w:rFonts w:ascii="Courier New" w:hAnsi="Courier New" w:cs="Courier New"/>
                            </w:rPr>
                            <w:t>A T G C T A C G G A</w:t>
                          </w:r>
                        </w:p>
                      </w:txbxContent>
                    </v:textbox>
                  </v:rect>
                  <v:shape id="Text Box 96" o:spid="_x0000_s1111" type="#_x0000_t202" style="position:absolute;left:2826;top:9180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" filled="f" stroked="f">
                    <v:textbox>
                      <w:txbxContent>
                        <w:p w14:paraId="4B937F9A" w14:textId="1045E1E0" w:rsidR="00431C6B" w:rsidRDefault="00431C6B" w:rsidP="00431C6B">
                          <w:pPr>
                            <w:jc w:val="right"/>
                          </w:pPr>
                          <w:r>
                            <w:t>Enkodirani genom:</w:t>
                          </w:r>
                        </w:p>
                      </w:txbxContent>
                    </v:textbox>
                  </v:shape>
                  <v:shape id="Text Box 97" o:spid="_x0000_s1112" type="#_x0000_t202" style="position:absolute;left:2838;top:10128;width:2388;height: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" filled="f" stroked="f">
                    <v:textbox>
                      <w:txbxContent>
                        <w:p w14:paraId="74930C36" w14:textId="495D5C22" w:rsidR="00431C6B" w:rsidRDefault="00431C6B" w:rsidP="00431C6B">
                          <w:pPr>
                            <w:jc w:val="right"/>
                          </w:pPr>
                          <w:r>
                            <w:t>Originalni genom:</w:t>
                          </w:r>
                        </w:p>
                      </w:txbxContent>
                    </v:textbox>
                  </v:shape>
                </v:group>
                <v:group id="Group 11" o:spid="_x0000_s1113" style="position:absolute;left:35687;top:2264;width:3639;height:6401" coordsize="3639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">
                  <v:shape id="AutoShape 45" o:spid="_x0000_s1114" type="#_x0000_t32" style="position:absolute;top:24;width:3594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"/>
                  <v:shape id="AutoShape 48" o:spid="_x0000_s1115" type="#_x0000_t32" style="position:absolute;left:36;top:6366;width:35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">
                    <v:stroke endarrow="block"/>
                  </v:shape>
                  <v:shape id="AutoShape 47" o:spid="_x0000_s1116" type="#_x0000_t32" style="position:absolute;left:3588;width:51;height:6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"/>
                </v:group>
                <w10:wrap anchorx="page"/>
              </v:group>
            </w:pict>
          </mc:Fallback>
        </mc:AlternateContent>
      </w:r>
      <w:r w:rsidR="00AA3E0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07DEA1" wp14:editId="0C16C452">
                <wp:simplePos x="0" y="0"/>
                <wp:positionH relativeFrom="column">
                  <wp:posOffset>450850</wp:posOffset>
                </wp:positionH>
                <wp:positionV relativeFrom="paragraph">
                  <wp:posOffset>1238885</wp:posOffset>
                </wp:positionV>
                <wp:extent cx="4829810" cy="635"/>
                <wp:effectExtent l="0" t="0" r="0" b="0"/>
                <wp:wrapNone/>
                <wp:docPr id="1911792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825E0" w14:textId="4131E1A6" w:rsidR="00AA3E0D" w:rsidRPr="00255DC4" w:rsidRDefault="00AA3E0D" w:rsidP="00AA3E0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9" w:name="_Ref199978621"/>
                            <w:r>
                              <w:t xml:space="preserve">Slika </w:t>
                            </w:r>
                            <w:fldSimple w:instr=" SEQ Slika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bookmarkEnd w:id="19"/>
                            <w:r>
                              <w:t>: Primjer dekodiranja nukleotida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7DEA1" id="_x0000_s1117" type="#_x0000_t202" style="position:absolute;left:0;text-align:left;margin-left:35.5pt;margin-top:97.55pt;width:380.3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" stroked="f">
                <v:textbox style="mso-fit-shape-to-text:t" inset="0,0,0,0">
                  <w:txbxContent>
                    <w:p w14:paraId="47C825E0" w14:textId="4131E1A6" w:rsidR="00AA3E0D" w:rsidRPr="00255DC4" w:rsidRDefault="00AA3E0D" w:rsidP="00AA3E0D">
                      <w:pPr>
                        <w:pStyle w:val="Caption"/>
                        <w:rPr>
                          <w:noProof/>
                        </w:rPr>
                      </w:pPr>
                      <w:bookmarkStart w:id="26" w:name="_Ref199978621"/>
                      <w:r>
                        <w:t xml:space="preserve">Slika </w:t>
                      </w:r>
                      <w:fldSimple w:instr=" SEQ Slika \* ARABIC ">
                        <w:r>
                          <w:rPr>
                            <w:noProof/>
                          </w:rPr>
                          <w:t>6</w:t>
                        </w:r>
                      </w:fldSimple>
                      <w:bookmarkEnd w:id="26"/>
                      <w:r>
                        <w:t>: Primjer dekodiranja nukleotida</w:t>
                      </w:r>
                    </w:p>
                  </w:txbxContent>
                </v:textbox>
              </v:shape>
            </w:pict>
          </mc:Fallback>
        </mc:AlternateContent>
      </w:r>
    </w:p>
    <w:p w14:paraId="44D64491" w14:textId="77777777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13C6C2B8" w14:textId="0212F9FE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77388682" w14:textId="6790656D" w:rsidR="00C533AC" w:rsidRDefault="00C533AC" w:rsidP="00D30959">
      <w:pPr>
        <w:spacing w:line="360" w:lineRule="auto"/>
        <w:ind w:firstLine="576"/>
        <w:jc w:val="both"/>
        <w:rPr>
          <w:lang w:val="pl-PL"/>
        </w:rPr>
      </w:pPr>
    </w:p>
    <w:p w14:paraId="5AAD921B" w14:textId="4D5402CF" w:rsidR="0046466D" w:rsidRDefault="0046466D" w:rsidP="00D30959">
      <w:pPr>
        <w:spacing w:line="360" w:lineRule="auto"/>
        <w:ind w:firstLine="576"/>
        <w:jc w:val="both"/>
        <w:rPr>
          <w:lang w:val="pl-PL"/>
        </w:rPr>
      </w:pPr>
    </w:p>
    <w:p w14:paraId="7045C802" w14:textId="2E501470" w:rsidR="00431C6B" w:rsidRPr="00FD4C95" w:rsidRDefault="00431C6B" w:rsidP="001015F6">
      <w:pPr>
        <w:spacing w:line="360" w:lineRule="auto"/>
        <w:jc w:val="both"/>
        <w:rPr>
          <w:lang w:val="pl-PL"/>
        </w:rPr>
      </w:pPr>
    </w:p>
    <w:p w14:paraId="7BC65943" w14:textId="77777777" w:rsidR="00AF5A1A" w:rsidRDefault="00AF5A1A" w:rsidP="00172E62">
      <w:pPr>
        <w:pStyle w:val="Heading1"/>
        <w:spacing w:line="360" w:lineRule="auto"/>
        <w:jc w:val="both"/>
      </w:pPr>
      <w:bookmarkStart w:id="20" w:name="_Toc199979449"/>
      <w:r>
        <w:lastRenderedPageBreak/>
        <w:t>Skup podataka</w:t>
      </w:r>
      <w:bookmarkEnd w:id="20"/>
    </w:p>
    <w:p w14:paraId="035B5043" w14:textId="77777777" w:rsidR="00AF5A1A" w:rsidRDefault="00AF5A1A" w:rsidP="00172E62">
      <w:pPr>
        <w:spacing w:line="360" w:lineRule="auto"/>
        <w:ind w:firstLine="432"/>
        <w:jc w:val="both"/>
      </w:pPr>
      <w:r w:rsidRPr="00AF5A1A">
        <w:t xml:space="preserve">Testiranje algoritma referencijske kompresije genoma napravljeno je nad skupovima podataka </w:t>
      </w:r>
      <w:r w:rsidRPr="00AF5A1A">
        <w:rPr>
          <w:i/>
          <w:iCs/>
        </w:rPr>
        <w:t>E. coli</w:t>
      </w:r>
      <w:r w:rsidRPr="00AF5A1A">
        <w:t xml:space="preserve"> (</w:t>
      </w:r>
      <w:r w:rsidRPr="00AF5A1A">
        <w:rPr>
          <w:i/>
          <w:iCs/>
        </w:rPr>
        <w:t>Estherichia coli</w:t>
      </w:r>
      <w:r w:rsidRPr="00AF5A1A">
        <w:t xml:space="preserve">). Podaci su preuzeti s internetske stranice Nacionalne knjižnice medicine (engl. </w:t>
      </w:r>
      <w:r w:rsidRPr="00AF5A1A">
        <w:rPr>
          <w:i/>
          <w:iCs/>
        </w:rPr>
        <w:t>National Library of Medicine</w:t>
      </w:r>
      <w:r w:rsidRPr="00AF5A1A">
        <w:t xml:space="preserve">, NLM), Nacionalnog centra za biotehnološke informacije (engl. </w:t>
      </w:r>
      <w:r w:rsidRPr="00AF5A1A">
        <w:rPr>
          <w:i/>
          <w:iCs/>
        </w:rPr>
        <w:t>National Center for Biotechnology Information</w:t>
      </w:r>
      <w:r w:rsidRPr="00AF5A1A">
        <w:t xml:space="preserve">, NCBI). </w:t>
      </w:r>
    </w:p>
    <w:p w14:paraId="6122C3A0" w14:textId="4B37C42F" w:rsidR="00AF5A1A" w:rsidRDefault="00AF5A1A" w:rsidP="00172E62">
      <w:pPr>
        <w:spacing w:line="360" w:lineRule="auto"/>
        <w:ind w:firstLine="432"/>
        <w:jc w:val="both"/>
      </w:pPr>
      <w:r>
        <w:t xml:space="preserve">Korišten je </w:t>
      </w:r>
      <w:r w:rsidR="00F1788A">
        <w:t xml:space="preserve">FASTA format datoteka. Prvi red takvog dokumenta počinje znakom &gt; i sadrži opis sekvence ili njen identifikator (ID) koji može biti npr. naziv gena, uzorka, organizma. </w:t>
      </w:r>
      <w:r w:rsidR="00C960E4">
        <w:t>Za potrebe projekta nije bitan</w:t>
      </w:r>
      <w:r w:rsidR="00CB1214">
        <w:t xml:space="preserve"> sadržaj</w:t>
      </w:r>
      <w:r w:rsidR="00C960E4">
        <w:t xml:space="preserve"> prv</w:t>
      </w:r>
      <w:r w:rsidR="00CB1214">
        <w:t>og</w:t>
      </w:r>
      <w:r w:rsidR="00C960E4">
        <w:t xml:space="preserve"> red</w:t>
      </w:r>
      <w:r w:rsidR="004B28CF">
        <w:t>a</w:t>
      </w:r>
      <w:r w:rsidR="00C960E4">
        <w:t xml:space="preserve"> pa ga uklanjamo tijekom pripreme podataka. </w:t>
      </w:r>
      <w:r w:rsidR="00F1788A">
        <w:t>Sljedeći redovi sadrže sekvencu, zapisanu kao niz slova koja predstavljaju nukleotide. Za DNA to su slova A, T, G i C.</w:t>
      </w:r>
    </w:p>
    <w:p w14:paraId="0DB7AE30" w14:textId="16015DD6" w:rsidR="00AF5A1A" w:rsidRPr="00A4587F" w:rsidRDefault="00AF5A1A" w:rsidP="00172E62">
      <w:pPr>
        <w:spacing w:line="360" w:lineRule="auto"/>
        <w:ind w:firstLine="432"/>
        <w:jc w:val="both"/>
      </w:pPr>
      <w:r>
        <w:t>Kao referentni genomi</w:t>
      </w:r>
      <w:r w:rsidR="00102808">
        <w:t xml:space="preserve"> </w:t>
      </w:r>
      <w:r w:rsidR="00102808">
        <w:rPr>
          <w:i/>
          <w:iCs/>
        </w:rPr>
        <w:t>E. coli</w:t>
      </w:r>
      <w:r>
        <w:t xml:space="preserve"> korist</w:t>
      </w:r>
      <w:r w:rsidR="00515C20">
        <w:t>e</w:t>
      </w:r>
      <w:r>
        <w:t xml:space="preserve"> se genomi znanstvenih naziva </w:t>
      </w:r>
      <w:r w:rsidRPr="00102808">
        <w:rPr>
          <w:i/>
          <w:iCs/>
        </w:rPr>
        <w:t>Escherichia coli str. K-12 substr. MG1655</w:t>
      </w:r>
      <w:r w:rsidR="00064F15">
        <w:rPr>
          <w:noProof/>
        </w:rPr>
        <w:t xml:space="preserve"> (</w:t>
      </w:r>
      <w:r w:rsidR="00064F15" w:rsidRPr="00064F15">
        <w:rPr>
          <w:noProof/>
        </w:rPr>
        <w:t>EcoCyc Project, SRI International</w:t>
      </w:r>
      <w:r w:rsidR="00064F15">
        <w:rPr>
          <w:noProof/>
        </w:rPr>
        <w:t>, 2013)</w:t>
      </w:r>
      <w:r>
        <w:t xml:space="preserve"> i </w:t>
      </w:r>
      <w:r w:rsidRPr="00102808">
        <w:rPr>
          <w:i/>
          <w:iCs/>
        </w:rPr>
        <w:t>Escherichia coli O157:H7 str. Sakai</w:t>
      </w:r>
      <w:r w:rsidR="00064F15">
        <w:t xml:space="preserve"> (</w:t>
      </w:r>
      <w:r w:rsidR="00064F15" w:rsidRPr="00064F15">
        <w:t>GIRC</w:t>
      </w:r>
      <w:r w:rsidR="00064F15">
        <w:t>, 2018)</w:t>
      </w:r>
      <w:r w:rsidR="00680021">
        <w:t xml:space="preserve">. Status referentnih dobili su jer predstavljaju najpouzdaniju i najkvalitetniju sekvencu koja se može koristiti kao standard za cijelu vrstu. </w:t>
      </w:r>
      <w:r w:rsidR="00461362">
        <w:t>Kada postoji</w:t>
      </w:r>
      <w:r w:rsidR="00680021">
        <w:t xml:space="preserve"> mnogo različitih varijanti </w:t>
      </w:r>
      <w:r w:rsidR="00461362">
        <w:t xml:space="preserve">vrste </w:t>
      </w:r>
      <w:r w:rsidR="00680021">
        <w:t xml:space="preserve">moguće </w:t>
      </w:r>
      <w:r w:rsidR="00461362">
        <w:t xml:space="preserve">je </w:t>
      </w:r>
      <w:r w:rsidR="00680021">
        <w:t>imati više od jednog referentnog genoma</w:t>
      </w:r>
      <w:r w:rsidR="00461362">
        <w:t xml:space="preserve">, kao što je slučaj s </w:t>
      </w:r>
      <w:r w:rsidR="00461362">
        <w:rPr>
          <w:i/>
          <w:iCs/>
        </w:rPr>
        <w:t xml:space="preserve">E. coli </w:t>
      </w:r>
      <w:r w:rsidR="00461362">
        <w:t xml:space="preserve">za koju postoje dva referentna genoma po </w:t>
      </w:r>
      <w:r w:rsidR="00515C20">
        <w:t xml:space="preserve">bazi </w:t>
      </w:r>
      <w:r w:rsidR="00461362">
        <w:t>NCBI</w:t>
      </w:r>
      <w:r w:rsidR="00515C20">
        <w:t>-a</w:t>
      </w:r>
      <w:r w:rsidR="007B49CB">
        <w:t>.</w:t>
      </w:r>
      <w:r w:rsidR="00102808">
        <w:t xml:space="preserve"> U projektu koristit ćemo </w:t>
      </w:r>
      <w:r w:rsidR="00102808" w:rsidRPr="00102808">
        <w:rPr>
          <w:i/>
          <w:iCs/>
        </w:rPr>
        <w:t>Escherichia coli str. K-12 substr. MG1655</w:t>
      </w:r>
      <w:r w:rsidR="00A4587F">
        <w:rPr>
          <w:i/>
          <w:iCs/>
        </w:rPr>
        <w:t xml:space="preserve"> </w:t>
      </w:r>
      <w:r w:rsidR="00A4587F">
        <w:t>kao referentni genom.</w:t>
      </w:r>
    </w:p>
    <w:p w14:paraId="5AA231D7" w14:textId="356E256D" w:rsidR="00A81493" w:rsidRPr="00A81493" w:rsidRDefault="00A81493" w:rsidP="00172E62">
      <w:pPr>
        <w:spacing w:line="360" w:lineRule="auto"/>
        <w:ind w:firstLine="432"/>
        <w:jc w:val="both"/>
      </w:pPr>
      <w:r>
        <w:t xml:space="preserve">Baza podataka NCBI sadrži 342 303 genoma </w:t>
      </w:r>
      <w:r>
        <w:rPr>
          <w:i/>
          <w:iCs/>
        </w:rPr>
        <w:t>E. coli</w:t>
      </w:r>
      <w:r>
        <w:t xml:space="preserve">. </w:t>
      </w:r>
      <w:r w:rsidR="002B5AFB">
        <w:t xml:space="preserve">Za potrebe projekta </w:t>
      </w:r>
      <w:r w:rsidR="00740713">
        <w:t>o</w:t>
      </w:r>
      <w:r w:rsidR="002B5AFB">
        <w:t xml:space="preserve">dabran je reprezentativan uzorak </w:t>
      </w:r>
      <w:r w:rsidR="000F6EBF">
        <w:t>ciljnih</w:t>
      </w:r>
      <w:r w:rsidR="004A4E9E">
        <w:t xml:space="preserve"> </w:t>
      </w:r>
      <w:r w:rsidR="002B5AFB">
        <w:t>genoma raz</w:t>
      </w:r>
      <w:r w:rsidR="00B55444">
        <w:t>ličitih duljina nizova</w:t>
      </w:r>
      <w:r w:rsidR="00740713">
        <w:t xml:space="preserve">. </w:t>
      </w:r>
      <w:r w:rsidR="000F6EBF">
        <w:t>Ciljni genom je genom koji želimo kompresirat</w:t>
      </w:r>
      <w:r w:rsidR="004B28CF">
        <w:t>i</w:t>
      </w:r>
      <w:r w:rsidR="000F6EBF">
        <w:t>, mapirajući razlike na referentni genom.</w:t>
      </w:r>
    </w:p>
    <w:p w14:paraId="1B5EED1C" w14:textId="77777777" w:rsidR="00CD5D2B" w:rsidRDefault="00911181" w:rsidP="00CD5D2B">
      <w:pPr>
        <w:pStyle w:val="Heading1"/>
      </w:pPr>
      <w:bookmarkStart w:id="21" w:name="_Toc199979450"/>
      <w:r>
        <w:lastRenderedPageBreak/>
        <w:t>Rezultati</w:t>
      </w:r>
      <w:bookmarkEnd w:id="21"/>
    </w:p>
    <w:p w14:paraId="23BB0325" w14:textId="77777777" w:rsidR="00750888" w:rsidRDefault="00911181" w:rsidP="00A56AEA">
      <w:pPr>
        <w:pStyle w:val="Heading1"/>
      </w:pPr>
      <w:bookmarkStart w:id="22" w:name="_Toc199979451"/>
      <w:bookmarkEnd w:id="9"/>
      <w:bookmarkEnd w:id="10"/>
      <w:bookmarkEnd w:id="11"/>
      <w:r>
        <w:lastRenderedPageBreak/>
        <w:t>Zaključak</w:t>
      </w:r>
      <w:bookmarkEnd w:id="22"/>
    </w:p>
    <w:p w14:paraId="58747037" w14:textId="77777777" w:rsidR="00911181" w:rsidRDefault="00911181" w:rsidP="00911181"/>
    <w:p w14:paraId="0601DCA7" w14:textId="77777777" w:rsidR="00911181" w:rsidRDefault="00911181" w:rsidP="00911181"/>
    <w:p w14:paraId="107AB103" w14:textId="77777777" w:rsidR="00911181" w:rsidRDefault="00911181" w:rsidP="00911181"/>
    <w:p w14:paraId="4DE5785C" w14:textId="77777777" w:rsidR="00911181" w:rsidRDefault="00911181" w:rsidP="00911181"/>
    <w:p w14:paraId="77474B11" w14:textId="77777777" w:rsidR="00911181" w:rsidRDefault="00911181" w:rsidP="00911181"/>
    <w:p w14:paraId="0517CFBA" w14:textId="77777777" w:rsidR="00911181" w:rsidRDefault="00911181" w:rsidP="00911181"/>
    <w:p w14:paraId="7D88D27B" w14:textId="77777777" w:rsidR="00911181" w:rsidRDefault="00911181" w:rsidP="00911181"/>
    <w:p w14:paraId="04FFB691" w14:textId="77777777" w:rsidR="00911181" w:rsidRDefault="00911181" w:rsidP="00911181"/>
    <w:p w14:paraId="610B9225" w14:textId="77777777" w:rsidR="00911181" w:rsidRDefault="00911181" w:rsidP="00911181"/>
    <w:p w14:paraId="13F27B7F" w14:textId="77777777" w:rsidR="00911181" w:rsidRDefault="00911181" w:rsidP="00911181"/>
    <w:p w14:paraId="587879BF" w14:textId="77777777" w:rsidR="00911181" w:rsidRDefault="00911181" w:rsidP="00911181"/>
    <w:p w14:paraId="20E38096" w14:textId="77777777" w:rsidR="00911181" w:rsidRDefault="00911181" w:rsidP="00911181"/>
    <w:p w14:paraId="52C8B90E" w14:textId="77777777" w:rsidR="00911181" w:rsidRDefault="00911181" w:rsidP="00911181"/>
    <w:p w14:paraId="7970419F" w14:textId="77777777" w:rsidR="00911181" w:rsidRDefault="00911181" w:rsidP="00911181"/>
    <w:p w14:paraId="62927469" w14:textId="77777777" w:rsidR="00911181" w:rsidRDefault="00911181" w:rsidP="00911181"/>
    <w:p w14:paraId="2788BF88" w14:textId="77777777" w:rsidR="00911181" w:rsidRDefault="00911181" w:rsidP="00911181"/>
    <w:p w14:paraId="442880A6" w14:textId="77777777" w:rsidR="00911181" w:rsidRDefault="00911181" w:rsidP="00911181"/>
    <w:p w14:paraId="60DC3BA4" w14:textId="77777777" w:rsidR="00911181" w:rsidRDefault="00911181" w:rsidP="00911181"/>
    <w:p w14:paraId="7BE8EC86" w14:textId="77777777" w:rsidR="00911181" w:rsidRDefault="00911181" w:rsidP="00911181"/>
    <w:p w14:paraId="31C6CABD" w14:textId="77777777" w:rsidR="00911181" w:rsidRDefault="00911181" w:rsidP="00911181"/>
    <w:p w14:paraId="325C8A74" w14:textId="77777777" w:rsidR="00911181" w:rsidRDefault="00911181" w:rsidP="00911181"/>
    <w:p w14:paraId="23385D28" w14:textId="77777777" w:rsidR="00911181" w:rsidRDefault="00911181" w:rsidP="00911181"/>
    <w:p w14:paraId="445A9947" w14:textId="77777777" w:rsidR="00911181" w:rsidRDefault="00911181" w:rsidP="00911181"/>
    <w:p w14:paraId="62B71926" w14:textId="77777777" w:rsidR="00911181" w:rsidRDefault="00911181" w:rsidP="00911181"/>
    <w:p w14:paraId="254CB746" w14:textId="77777777" w:rsidR="00911181" w:rsidRDefault="00911181" w:rsidP="00911181"/>
    <w:p w14:paraId="0B1FC48F" w14:textId="77777777" w:rsidR="00911181" w:rsidRDefault="00911181" w:rsidP="00911181"/>
    <w:p w14:paraId="5CC46A67" w14:textId="77777777" w:rsidR="00911181" w:rsidRDefault="00911181" w:rsidP="00911181"/>
    <w:p w14:paraId="7632E40E" w14:textId="77777777" w:rsidR="00911181" w:rsidRDefault="00911181" w:rsidP="00911181"/>
    <w:p w14:paraId="1963E9D8" w14:textId="77777777" w:rsidR="00911181" w:rsidRDefault="00911181" w:rsidP="00911181"/>
    <w:p w14:paraId="290EC795" w14:textId="77777777" w:rsidR="00911181" w:rsidRDefault="00911181" w:rsidP="00911181"/>
    <w:p w14:paraId="370B56E0" w14:textId="77777777" w:rsidR="00911181" w:rsidRDefault="00911181" w:rsidP="00911181"/>
    <w:p w14:paraId="4910AE9C" w14:textId="77777777" w:rsidR="00911181" w:rsidRDefault="00911181" w:rsidP="00911181"/>
    <w:p w14:paraId="20076B58" w14:textId="77777777" w:rsidR="00911181" w:rsidRPr="00911181" w:rsidRDefault="00911181" w:rsidP="00911181">
      <w:pPr>
        <w:pStyle w:val="Heading1"/>
      </w:pPr>
      <w:bookmarkStart w:id="23" w:name="_Toc199979452"/>
      <w:r>
        <w:lastRenderedPageBreak/>
        <w:t>Literatura</w:t>
      </w:r>
      <w:bookmarkEnd w:id="23"/>
    </w:p>
    <w:p w14:paraId="57ADCC2F" w14:textId="77777777" w:rsidR="00A445C8" w:rsidRDefault="00A445C8" w:rsidP="00FE19DA">
      <w:pPr>
        <w:numPr>
          <w:ilvl w:val="0"/>
          <w:numId w:val="39"/>
        </w:numPr>
        <w:spacing w:line="360" w:lineRule="auto"/>
        <w:jc w:val="both"/>
      </w:pPr>
      <w:r w:rsidRPr="00A445C8">
        <w:t>Yuansheng Liu, Hui Peng, Limsoon Wong, Jinyan Li</w:t>
      </w:r>
      <w:r>
        <w:t xml:space="preserve"> (2017)</w:t>
      </w:r>
      <w:r w:rsidRPr="00A445C8">
        <w:t>, High-speed and high-ratio referential genome compression</w:t>
      </w:r>
      <w:r>
        <w:t>, Bioinformatics</w:t>
      </w:r>
    </w:p>
    <w:p w14:paraId="417F1046" w14:textId="77777777" w:rsidR="00ED13B2" w:rsidRDefault="00C52E4F" w:rsidP="00FE19DA">
      <w:pPr>
        <w:numPr>
          <w:ilvl w:val="0"/>
          <w:numId w:val="39"/>
        </w:numPr>
        <w:spacing w:line="360" w:lineRule="auto"/>
        <w:jc w:val="both"/>
      </w:pPr>
      <w:r>
        <w:t>Max Roser, Hannah Ritchie, Edouard Mathieu (2023)</w:t>
      </w:r>
      <w:r w:rsidR="00A445C8">
        <w:t xml:space="preserve">, </w:t>
      </w:r>
      <w:r w:rsidR="009B386B">
        <w:t>“</w:t>
      </w:r>
      <w:r w:rsidR="00A445C8">
        <w:t>What is Moore's Law?</w:t>
      </w:r>
      <w:r w:rsidR="009B386B">
        <w:t>“</w:t>
      </w:r>
      <w:r w:rsidR="00A445C8">
        <w:t xml:space="preserve">, Our World in </w:t>
      </w:r>
      <w:r w:rsidR="00EF101C">
        <w:t>Dana</w:t>
      </w:r>
    </w:p>
    <w:p w14:paraId="42A0282B" w14:textId="77777777" w:rsidR="00EF101C" w:rsidRDefault="00EF101C" w:rsidP="00FE19DA">
      <w:pPr>
        <w:numPr>
          <w:ilvl w:val="0"/>
          <w:numId w:val="39"/>
        </w:numPr>
        <w:spacing w:line="360" w:lineRule="auto"/>
        <w:jc w:val="both"/>
      </w:pPr>
      <w:r>
        <w:t>S</w:t>
      </w:r>
      <w:r w:rsidRPr="00EF101C">
        <w:t>cott Christley, Yiming Lu, Chen Li, Xiaohui Xie</w:t>
      </w:r>
      <w:r>
        <w:t xml:space="preserve"> (2009)</w:t>
      </w:r>
      <w:r w:rsidRPr="00EF101C">
        <w:t>, Human genomes as email attachments</w:t>
      </w:r>
      <w:r>
        <w:t>, Bioinformatics</w:t>
      </w:r>
    </w:p>
    <w:p w14:paraId="1531D230" w14:textId="77777777" w:rsidR="002B7214" w:rsidRDefault="002B7214" w:rsidP="00FE19DA">
      <w:pPr>
        <w:numPr>
          <w:ilvl w:val="0"/>
          <w:numId w:val="39"/>
        </w:numPr>
        <w:spacing w:line="360" w:lineRule="auto"/>
        <w:jc w:val="both"/>
      </w:pPr>
      <w:r>
        <w:t>Bioinformatika 1 (2025), Uvodno predavanje</w:t>
      </w:r>
    </w:p>
    <w:p w14:paraId="335949BD" w14:textId="77777777" w:rsidR="00885745" w:rsidRDefault="00FE19DA" w:rsidP="00885745">
      <w:pPr>
        <w:numPr>
          <w:ilvl w:val="0"/>
          <w:numId w:val="39"/>
        </w:numPr>
        <w:spacing w:line="360" w:lineRule="auto"/>
        <w:jc w:val="both"/>
      </w:pPr>
      <w:r w:rsidRPr="00FE19DA">
        <w:t>National Center for Biotechnology Information</w:t>
      </w:r>
      <w:r>
        <w:t xml:space="preserve"> </w:t>
      </w:r>
      <w:r w:rsidRPr="00FE19DA">
        <w:t>(202</w:t>
      </w:r>
      <w:r>
        <w:t>5</w:t>
      </w:r>
      <w:r w:rsidRPr="00FE19DA">
        <w:t>), Escherichia coli genomes</w:t>
      </w:r>
      <w:r>
        <w:t xml:space="preserve">, </w:t>
      </w:r>
      <w:r w:rsidR="00154C3A" w:rsidRPr="00685601">
        <w:t>NCBI</w:t>
      </w:r>
      <w:r w:rsidR="00685601" w:rsidRPr="00685601">
        <w:t xml:space="preserve"> (</w:t>
      </w:r>
      <w:hyperlink r:id="rId10" w:history="1">
        <w:r w:rsidR="008F7A89" w:rsidRPr="00685601">
          <w:rPr>
            <w:rStyle w:val="Hyperlink"/>
            <w:color w:val="auto"/>
          </w:rPr>
          <w:t>https://www.ncbi.nlm.nih.gov/datasets/genome/?taxon=562</w:t>
        </w:r>
      </w:hyperlink>
      <w:r w:rsidR="00685601" w:rsidRPr="00685601">
        <w:t>)</w:t>
      </w:r>
      <w:r w:rsidRPr="00FE19DA">
        <w:t xml:space="preserve"> </w:t>
      </w:r>
    </w:p>
    <w:p w14:paraId="036EAA63" w14:textId="77777777" w:rsidR="00885745" w:rsidRPr="00FE19DA" w:rsidRDefault="00885745" w:rsidP="00885745">
      <w:pPr>
        <w:numPr>
          <w:ilvl w:val="0"/>
          <w:numId w:val="39"/>
        </w:numPr>
        <w:spacing w:line="360" w:lineRule="auto"/>
        <w:jc w:val="both"/>
      </w:pPr>
      <w:r>
        <w:t>Sebastian Wandelt, Ulf Leser (2013), FRESCO: Referential compression of highly similar sequences, Bioinformatics</w:t>
      </w:r>
    </w:p>
    <w:p w14:paraId="478B3975" w14:textId="77777777" w:rsidR="00ED13B2" w:rsidRDefault="00ED13B2" w:rsidP="00C52E4F">
      <w:pPr>
        <w:spacing w:line="360" w:lineRule="auto"/>
      </w:pPr>
    </w:p>
    <w:p w14:paraId="43281EC3" w14:textId="77777777" w:rsidR="00ED13B2" w:rsidRDefault="00ED13B2" w:rsidP="00ED13B2"/>
    <w:p w14:paraId="7530EFD6" w14:textId="77777777" w:rsidR="00ED13B2" w:rsidRPr="00ED13B2" w:rsidRDefault="00ED13B2" w:rsidP="00ED13B2"/>
    <w:p w14:paraId="716DCC24" w14:textId="77777777" w:rsidR="00ED13B2" w:rsidRDefault="00ED13B2" w:rsidP="00ED13B2"/>
    <w:p w14:paraId="1C3D7465" w14:textId="77777777" w:rsidR="00ED13B2" w:rsidRPr="00ED13B2" w:rsidRDefault="00ED13B2" w:rsidP="00ED13B2"/>
    <w:p w14:paraId="7CA70F25" w14:textId="77777777" w:rsidR="00750888" w:rsidRDefault="00750888" w:rsidP="00750888"/>
    <w:p w14:paraId="2FFCF115" w14:textId="77777777" w:rsidR="00F048A7" w:rsidRDefault="00F048A7" w:rsidP="00750888"/>
    <w:p w14:paraId="15B9892D" w14:textId="77777777" w:rsidR="00F048A7" w:rsidRPr="00750888" w:rsidRDefault="00F048A7" w:rsidP="00750888"/>
    <w:sectPr w:rsidR="00F048A7" w:rsidRPr="00750888" w:rsidSect="00374865">
      <w:headerReference w:type="even" r:id="rId11"/>
      <w:headerReference w:type="default" r:id="rId12"/>
      <w:footerReference w:type="default" r:id="rId1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BA119" w14:textId="77777777" w:rsidR="004A33AA" w:rsidRDefault="004A33AA" w:rsidP="00750888">
      <w:r>
        <w:separator/>
      </w:r>
    </w:p>
    <w:p w14:paraId="46E02535" w14:textId="77777777" w:rsidR="004A33AA" w:rsidRDefault="004A33AA" w:rsidP="00750888"/>
    <w:p w14:paraId="20003607" w14:textId="77777777" w:rsidR="004A33AA" w:rsidRDefault="004A33AA" w:rsidP="00750888"/>
    <w:p w14:paraId="432560DE" w14:textId="77777777" w:rsidR="004A33AA" w:rsidRDefault="004A33AA"/>
  </w:endnote>
  <w:endnote w:type="continuationSeparator" w:id="0">
    <w:p w14:paraId="41C3C7A5" w14:textId="77777777" w:rsidR="004A33AA" w:rsidRDefault="004A33AA" w:rsidP="00750888">
      <w:r>
        <w:continuationSeparator/>
      </w:r>
    </w:p>
    <w:p w14:paraId="0ECEE168" w14:textId="77777777" w:rsidR="004A33AA" w:rsidRDefault="004A33AA" w:rsidP="00750888"/>
    <w:p w14:paraId="31AA0BCE" w14:textId="77777777" w:rsidR="004A33AA" w:rsidRDefault="004A33AA" w:rsidP="00750888"/>
    <w:p w14:paraId="63939A14" w14:textId="77777777" w:rsidR="004A33AA" w:rsidRDefault="004A33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A0B0A" w14:textId="77777777"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</w:t>
    </w:r>
    <w:r>
      <w:rPr>
        <w:noProof/>
      </w:rPr>
      <w:t>2</w:t>
    </w:r>
    <w:r w:rsidRPr="00C2068C">
      <w:fldChar w:fldCharType="end"/>
    </w:r>
  </w:p>
  <w:p w14:paraId="32D63D0D" w14:textId="77777777" w:rsidR="0099431A" w:rsidRDefault="0099431A" w:rsidP="00750888"/>
  <w:p w14:paraId="5FF0DAF6" w14:textId="77777777" w:rsidR="0099431A" w:rsidRDefault="0099431A" w:rsidP="0075088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EF684" w14:textId="77777777"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D5D2B">
      <w:rPr>
        <w:rStyle w:val="PageNumber"/>
        <w:noProof/>
      </w:rPr>
      <w:t>3</w:t>
    </w:r>
    <w:r>
      <w:rPr>
        <w:rStyle w:val="PageNumber"/>
      </w:rPr>
      <w:fldChar w:fldCharType="end"/>
    </w:r>
  </w:p>
  <w:p w14:paraId="1A0409D6" w14:textId="77777777" w:rsidR="00FB0919" w:rsidRDefault="00FB09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919CE" w14:textId="77777777" w:rsidR="004A33AA" w:rsidRDefault="004A33AA" w:rsidP="00750888">
      <w:r>
        <w:separator/>
      </w:r>
    </w:p>
    <w:p w14:paraId="4EEFC4AF" w14:textId="77777777" w:rsidR="004A33AA" w:rsidRDefault="004A33AA" w:rsidP="00750888"/>
    <w:p w14:paraId="5F594709" w14:textId="77777777" w:rsidR="004A33AA" w:rsidRDefault="004A33AA" w:rsidP="00750888"/>
    <w:p w14:paraId="7F071FD3" w14:textId="77777777" w:rsidR="004A33AA" w:rsidRDefault="004A33AA"/>
  </w:footnote>
  <w:footnote w:type="continuationSeparator" w:id="0">
    <w:p w14:paraId="3696DFA8" w14:textId="77777777" w:rsidR="004A33AA" w:rsidRDefault="004A33AA" w:rsidP="00750888">
      <w:r>
        <w:continuationSeparator/>
      </w:r>
    </w:p>
    <w:p w14:paraId="550F0D64" w14:textId="77777777" w:rsidR="004A33AA" w:rsidRDefault="004A33AA" w:rsidP="00750888"/>
    <w:p w14:paraId="3D819B9B" w14:textId="77777777" w:rsidR="004A33AA" w:rsidRDefault="004A33AA" w:rsidP="00750888"/>
    <w:p w14:paraId="303B60D3" w14:textId="77777777" w:rsidR="004A33AA" w:rsidRDefault="004A33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09E773" w14:textId="77777777" w:rsidR="0099431A" w:rsidRPr="00350ADB" w:rsidRDefault="0099431A" w:rsidP="00750888">
    <w:r w:rsidRPr="00350ADB">
      <w:t>Kvaliteta usluge u OpenBSD-u</w:t>
    </w:r>
  </w:p>
  <w:p w14:paraId="3F00FF45" w14:textId="77777777" w:rsidR="0099431A" w:rsidRDefault="0099431A" w:rsidP="00750888"/>
  <w:p w14:paraId="244DC166" w14:textId="77777777" w:rsidR="0099431A" w:rsidRDefault="0099431A" w:rsidP="0075088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1BD3C1" w14:textId="77777777" w:rsidR="001518DF" w:rsidRDefault="001518D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F1145" w14:textId="77777777" w:rsidR="00F73319" w:rsidRDefault="00F73319">
    <w:pPr>
      <w:pStyle w:val="Header"/>
    </w:pPr>
  </w:p>
  <w:p w14:paraId="35D64388" w14:textId="77777777" w:rsidR="00FB0919" w:rsidRDefault="00FB09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D076808"/>
    <w:multiLevelType w:val="hybridMultilevel"/>
    <w:tmpl w:val="68B8F9A0"/>
    <w:lvl w:ilvl="0" w:tplc="00086DE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1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523C5B6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6D750158"/>
    <w:multiLevelType w:val="hybridMultilevel"/>
    <w:tmpl w:val="BC5EE62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827B9"/>
    <w:multiLevelType w:val="hybridMultilevel"/>
    <w:tmpl w:val="E6EEC952"/>
    <w:lvl w:ilvl="0" w:tplc="51801B6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656" w:hanging="360"/>
      </w:pPr>
    </w:lvl>
    <w:lvl w:ilvl="2" w:tplc="041A001B" w:tentative="1">
      <w:start w:val="1"/>
      <w:numFmt w:val="lowerRoman"/>
      <w:lvlText w:val="%3."/>
      <w:lvlJc w:val="right"/>
      <w:pPr>
        <w:ind w:left="2376" w:hanging="180"/>
      </w:pPr>
    </w:lvl>
    <w:lvl w:ilvl="3" w:tplc="041A000F" w:tentative="1">
      <w:start w:val="1"/>
      <w:numFmt w:val="decimal"/>
      <w:lvlText w:val="%4."/>
      <w:lvlJc w:val="left"/>
      <w:pPr>
        <w:ind w:left="3096" w:hanging="360"/>
      </w:pPr>
    </w:lvl>
    <w:lvl w:ilvl="4" w:tplc="041A0019" w:tentative="1">
      <w:start w:val="1"/>
      <w:numFmt w:val="lowerLetter"/>
      <w:lvlText w:val="%5."/>
      <w:lvlJc w:val="left"/>
      <w:pPr>
        <w:ind w:left="3816" w:hanging="360"/>
      </w:pPr>
    </w:lvl>
    <w:lvl w:ilvl="5" w:tplc="041A001B" w:tentative="1">
      <w:start w:val="1"/>
      <w:numFmt w:val="lowerRoman"/>
      <w:lvlText w:val="%6."/>
      <w:lvlJc w:val="right"/>
      <w:pPr>
        <w:ind w:left="4536" w:hanging="180"/>
      </w:pPr>
    </w:lvl>
    <w:lvl w:ilvl="6" w:tplc="041A000F" w:tentative="1">
      <w:start w:val="1"/>
      <w:numFmt w:val="decimal"/>
      <w:lvlText w:val="%7."/>
      <w:lvlJc w:val="left"/>
      <w:pPr>
        <w:ind w:left="5256" w:hanging="360"/>
      </w:pPr>
    </w:lvl>
    <w:lvl w:ilvl="7" w:tplc="041A0019" w:tentative="1">
      <w:start w:val="1"/>
      <w:numFmt w:val="lowerLetter"/>
      <w:lvlText w:val="%8."/>
      <w:lvlJc w:val="left"/>
      <w:pPr>
        <w:ind w:left="5976" w:hanging="360"/>
      </w:pPr>
    </w:lvl>
    <w:lvl w:ilvl="8" w:tplc="041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2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711B79FA"/>
    <w:multiLevelType w:val="hybridMultilevel"/>
    <w:tmpl w:val="745438B0"/>
    <w:lvl w:ilvl="0" w:tplc="041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4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8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34374">
    <w:abstractNumId w:val="0"/>
  </w:num>
  <w:num w:numId="2" w16cid:durableId="453600345">
    <w:abstractNumId w:val="16"/>
  </w:num>
  <w:num w:numId="3" w16cid:durableId="19598215">
    <w:abstractNumId w:val="9"/>
  </w:num>
  <w:num w:numId="4" w16cid:durableId="1817797055">
    <w:abstractNumId w:val="12"/>
  </w:num>
  <w:num w:numId="5" w16cid:durableId="549269076">
    <w:abstractNumId w:val="25"/>
  </w:num>
  <w:num w:numId="6" w16cid:durableId="199436735">
    <w:abstractNumId w:val="24"/>
  </w:num>
  <w:num w:numId="7" w16cid:durableId="1365983480">
    <w:abstractNumId w:val="1"/>
  </w:num>
  <w:num w:numId="8" w16cid:durableId="466704332">
    <w:abstractNumId w:val="2"/>
  </w:num>
  <w:num w:numId="9" w16cid:durableId="147062951">
    <w:abstractNumId w:val="3"/>
  </w:num>
  <w:num w:numId="10" w16cid:durableId="1053890736">
    <w:abstractNumId w:val="4"/>
  </w:num>
  <w:num w:numId="11" w16cid:durableId="1162431135">
    <w:abstractNumId w:val="5"/>
  </w:num>
  <w:num w:numId="12" w16cid:durableId="2066174006">
    <w:abstractNumId w:val="6"/>
  </w:num>
  <w:num w:numId="13" w16cid:durableId="1990669728">
    <w:abstractNumId w:val="35"/>
  </w:num>
  <w:num w:numId="14" w16cid:durableId="33189917">
    <w:abstractNumId w:val="7"/>
  </w:num>
  <w:num w:numId="15" w16cid:durableId="1222206089">
    <w:abstractNumId w:val="23"/>
  </w:num>
  <w:num w:numId="16" w16cid:durableId="1653755301">
    <w:abstractNumId w:val="15"/>
  </w:num>
  <w:num w:numId="17" w16cid:durableId="1771580985">
    <w:abstractNumId w:val="26"/>
  </w:num>
  <w:num w:numId="18" w16cid:durableId="262298315">
    <w:abstractNumId w:val="20"/>
  </w:num>
  <w:num w:numId="19" w16cid:durableId="1760515647">
    <w:abstractNumId w:val="27"/>
  </w:num>
  <w:num w:numId="20" w16cid:durableId="58990582">
    <w:abstractNumId w:val="10"/>
  </w:num>
  <w:num w:numId="21" w16cid:durableId="1227958187">
    <w:abstractNumId w:val="37"/>
  </w:num>
  <w:num w:numId="22" w16cid:durableId="195431994">
    <w:abstractNumId w:val="29"/>
  </w:num>
  <w:num w:numId="23" w16cid:durableId="2061053880">
    <w:abstractNumId w:val="34"/>
  </w:num>
  <w:num w:numId="24" w16cid:durableId="1832285791">
    <w:abstractNumId w:val="18"/>
  </w:num>
  <w:num w:numId="25" w16cid:durableId="2040660200">
    <w:abstractNumId w:val="11"/>
  </w:num>
  <w:num w:numId="26" w16cid:durableId="1939753927">
    <w:abstractNumId w:val="28"/>
  </w:num>
  <w:num w:numId="27" w16cid:durableId="1261983298">
    <w:abstractNumId w:val="13"/>
  </w:num>
  <w:num w:numId="28" w16cid:durableId="1520777434">
    <w:abstractNumId w:val="17"/>
  </w:num>
  <w:num w:numId="29" w16cid:durableId="1230189688">
    <w:abstractNumId w:val="36"/>
  </w:num>
  <w:num w:numId="30" w16cid:durableId="363753741">
    <w:abstractNumId w:val="14"/>
  </w:num>
  <w:num w:numId="31" w16cid:durableId="1240094643">
    <w:abstractNumId w:val="21"/>
  </w:num>
  <w:num w:numId="32" w16cid:durableId="836462818">
    <w:abstractNumId w:val="38"/>
  </w:num>
  <w:num w:numId="33" w16cid:durableId="2023437616">
    <w:abstractNumId w:val="22"/>
  </w:num>
  <w:num w:numId="34" w16cid:durableId="565261684">
    <w:abstractNumId w:val="24"/>
  </w:num>
  <w:num w:numId="35" w16cid:durableId="1510370002">
    <w:abstractNumId w:val="24"/>
  </w:num>
  <w:num w:numId="36" w16cid:durableId="1094940423">
    <w:abstractNumId w:val="24"/>
  </w:num>
  <w:num w:numId="37" w16cid:durableId="570776105">
    <w:abstractNumId w:val="19"/>
  </w:num>
  <w:num w:numId="38" w16cid:durableId="777456953">
    <w:abstractNumId w:val="32"/>
  </w:num>
  <w:num w:numId="39" w16cid:durableId="2136213967">
    <w:abstractNumId w:val="30"/>
  </w:num>
  <w:num w:numId="40" w16cid:durableId="29720101">
    <w:abstractNumId w:val="31"/>
  </w:num>
  <w:num w:numId="41" w16cid:durableId="700594128">
    <w:abstractNumId w:val="8"/>
  </w:num>
  <w:num w:numId="42" w16cid:durableId="32848186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9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25"/>
    <w:rsid w:val="00002480"/>
    <w:rsid w:val="00005D05"/>
    <w:rsid w:val="00006377"/>
    <w:rsid w:val="00010059"/>
    <w:rsid w:val="00013CB3"/>
    <w:rsid w:val="00017289"/>
    <w:rsid w:val="000231EF"/>
    <w:rsid w:val="00024B86"/>
    <w:rsid w:val="00027A2E"/>
    <w:rsid w:val="00031252"/>
    <w:rsid w:val="0003403B"/>
    <w:rsid w:val="00040DF8"/>
    <w:rsid w:val="00041518"/>
    <w:rsid w:val="0004372D"/>
    <w:rsid w:val="0004434F"/>
    <w:rsid w:val="00047249"/>
    <w:rsid w:val="00047583"/>
    <w:rsid w:val="00047A38"/>
    <w:rsid w:val="00051CC8"/>
    <w:rsid w:val="000607B8"/>
    <w:rsid w:val="0006312E"/>
    <w:rsid w:val="00063FF6"/>
    <w:rsid w:val="00064F15"/>
    <w:rsid w:val="00067C61"/>
    <w:rsid w:val="000712C3"/>
    <w:rsid w:val="000745CD"/>
    <w:rsid w:val="000748CB"/>
    <w:rsid w:val="00075239"/>
    <w:rsid w:val="00076702"/>
    <w:rsid w:val="00081B9D"/>
    <w:rsid w:val="00081DA8"/>
    <w:rsid w:val="000854BD"/>
    <w:rsid w:val="00090422"/>
    <w:rsid w:val="000916DB"/>
    <w:rsid w:val="0009230B"/>
    <w:rsid w:val="00095430"/>
    <w:rsid w:val="000A36E2"/>
    <w:rsid w:val="000A453E"/>
    <w:rsid w:val="000B2F27"/>
    <w:rsid w:val="000B3501"/>
    <w:rsid w:val="000B6E2C"/>
    <w:rsid w:val="000C18FE"/>
    <w:rsid w:val="000C1B1C"/>
    <w:rsid w:val="000C304C"/>
    <w:rsid w:val="000D4224"/>
    <w:rsid w:val="000E0225"/>
    <w:rsid w:val="000E32C5"/>
    <w:rsid w:val="000E42AA"/>
    <w:rsid w:val="000F01DD"/>
    <w:rsid w:val="000F1765"/>
    <w:rsid w:val="000F4C42"/>
    <w:rsid w:val="000F6EBF"/>
    <w:rsid w:val="001015F6"/>
    <w:rsid w:val="00101B25"/>
    <w:rsid w:val="00102072"/>
    <w:rsid w:val="00102808"/>
    <w:rsid w:val="001129F9"/>
    <w:rsid w:val="00116372"/>
    <w:rsid w:val="00117BF8"/>
    <w:rsid w:val="001221A7"/>
    <w:rsid w:val="00123170"/>
    <w:rsid w:val="0012725D"/>
    <w:rsid w:val="00131897"/>
    <w:rsid w:val="00134082"/>
    <w:rsid w:val="0013460D"/>
    <w:rsid w:val="00135025"/>
    <w:rsid w:val="0014029B"/>
    <w:rsid w:val="00144CF4"/>
    <w:rsid w:val="001518DF"/>
    <w:rsid w:val="001547C4"/>
    <w:rsid w:val="00154C3A"/>
    <w:rsid w:val="00156CA3"/>
    <w:rsid w:val="0016394A"/>
    <w:rsid w:val="0016545C"/>
    <w:rsid w:val="00172E62"/>
    <w:rsid w:val="001738CC"/>
    <w:rsid w:val="00173FCE"/>
    <w:rsid w:val="0017449F"/>
    <w:rsid w:val="00174810"/>
    <w:rsid w:val="00177A97"/>
    <w:rsid w:val="00181E83"/>
    <w:rsid w:val="00183768"/>
    <w:rsid w:val="00183BA1"/>
    <w:rsid w:val="00192982"/>
    <w:rsid w:val="001A3D80"/>
    <w:rsid w:val="001A50F3"/>
    <w:rsid w:val="001A5C28"/>
    <w:rsid w:val="001B5992"/>
    <w:rsid w:val="001B7F77"/>
    <w:rsid w:val="001E12B3"/>
    <w:rsid w:val="001E21BE"/>
    <w:rsid w:val="001E3A95"/>
    <w:rsid w:val="001F119F"/>
    <w:rsid w:val="001F2E0C"/>
    <w:rsid w:val="001F2EA9"/>
    <w:rsid w:val="002055CA"/>
    <w:rsid w:val="00206A2A"/>
    <w:rsid w:val="00212B4C"/>
    <w:rsid w:val="00213CDE"/>
    <w:rsid w:val="00222C4D"/>
    <w:rsid w:val="002270BA"/>
    <w:rsid w:val="002278AB"/>
    <w:rsid w:val="002341DD"/>
    <w:rsid w:val="00234680"/>
    <w:rsid w:val="00235748"/>
    <w:rsid w:val="00236678"/>
    <w:rsid w:val="002420D0"/>
    <w:rsid w:val="00246CDE"/>
    <w:rsid w:val="00254272"/>
    <w:rsid w:val="00255B3F"/>
    <w:rsid w:val="00270F64"/>
    <w:rsid w:val="002724F7"/>
    <w:rsid w:val="00272CCD"/>
    <w:rsid w:val="0027593A"/>
    <w:rsid w:val="0028504D"/>
    <w:rsid w:val="00294874"/>
    <w:rsid w:val="00296687"/>
    <w:rsid w:val="002967E1"/>
    <w:rsid w:val="00296C2D"/>
    <w:rsid w:val="00297042"/>
    <w:rsid w:val="002A221E"/>
    <w:rsid w:val="002A250F"/>
    <w:rsid w:val="002A2C73"/>
    <w:rsid w:val="002B0012"/>
    <w:rsid w:val="002B1FC7"/>
    <w:rsid w:val="002B5AFB"/>
    <w:rsid w:val="002B7038"/>
    <w:rsid w:val="002B7214"/>
    <w:rsid w:val="002C28C1"/>
    <w:rsid w:val="002E1F11"/>
    <w:rsid w:val="002F0D8F"/>
    <w:rsid w:val="002F2B1B"/>
    <w:rsid w:val="002F5897"/>
    <w:rsid w:val="002F6364"/>
    <w:rsid w:val="002F7945"/>
    <w:rsid w:val="003044F5"/>
    <w:rsid w:val="00306182"/>
    <w:rsid w:val="00313A15"/>
    <w:rsid w:val="00314E2B"/>
    <w:rsid w:val="00314E60"/>
    <w:rsid w:val="00315A07"/>
    <w:rsid w:val="003210EE"/>
    <w:rsid w:val="003212C0"/>
    <w:rsid w:val="00326A38"/>
    <w:rsid w:val="003310D1"/>
    <w:rsid w:val="00331A52"/>
    <w:rsid w:val="00331C16"/>
    <w:rsid w:val="0033620B"/>
    <w:rsid w:val="00341593"/>
    <w:rsid w:val="00341E38"/>
    <w:rsid w:val="00352DC6"/>
    <w:rsid w:val="00354486"/>
    <w:rsid w:val="003550E7"/>
    <w:rsid w:val="0036282C"/>
    <w:rsid w:val="00374865"/>
    <w:rsid w:val="00375489"/>
    <w:rsid w:val="003757B3"/>
    <w:rsid w:val="00376A0D"/>
    <w:rsid w:val="00376CE6"/>
    <w:rsid w:val="003774F8"/>
    <w:rsid w:val="0038120C"/>
    <w:rsid w:val="00381297"/>
    <w:rsid w:val="00382D66"/>
    <w:rsid w:val="00384307"/>
    <w:rsid w:val="003855F6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2FF4"/>
    <w:rsid w:val="003D0546"/>
    <w:rsid w:val="003D0BED"/>
    <w:rsid w:val="003D144E"/>
    <w:rsid w:val="003D3407"/>
    <w:rsid w:val="003D3568"/>
    <w:rsid w:val="003D36C9"/>
    <w:rsid w:val="003D7F8B"/>
    <w:rsid w:val="003E508B"/>
    <w:rsid w:val="003F2447"/>
    <w:rsid w:val="003F3EF1"/>
    <w:rsid w:val="003F6477"/>
    <w:rsid w:val="00407446"/>
    <w:rsid w:val="00407E98"/>
    <w:rsid w:val="00420979"/>
    <w:rsid w:val="00431C6B"/>
    <w:rsid w:val="00432E70"/>
    <w:rsid w:val="004338AC"/>
    <w:rsid w:val="00435F1A"/>
    <w:rsid w:val="00437DC1"/>
    <w:rsid w:val="004451D1"/>
    <w:rsid w:val="0044635C"/>
    <w:rsid w:val="0045142D"/>
    <w:rsid w:val="00453233"/>
    <w:rsid w:val="004575B2"/>
    <w:rsid w:val="00461362"/>
    <w:rsid w:val="0046305C"/>
    <w:rsid w:val="0046466D"/>
    <w:rsid w:val="00476348"/>
    <w:rsid w:val="00490987"/>
    <w:rsid w:val="00493109"/>
    <w:rsid w:val="0049393B"/>
    <w:rsid w:val="00497621"/>
    <w:rsid w:val="004A3036"/>
    <w:rsid w:val="004A33AA"/>
    <w:rsid w:val="004A4E9E"/>
    <w:rsid w:val="004A7EA4"/>
    <w:rsid w:val="004B0DCA"/>
    <w:rsid w:val="004B28CF"/>
    <w:rsid w:val="004B549A"/>
    <w:rsid w:val="004B5660"/>
    <w:rsid w:val="004B57DF"/>
    <w:rsid w:val="004B7898"/>
    <w:rsid w:val="004B7E97"/>
    <w:rsid w:val="004C1214"/>
    <w:rsid w:val="004C3553"/>
    <w:rsid w:val="004C4AA5"/>
    <w:rsid w:val="004C5BCA"/>
    <w:rsid w:val="004D0AB4"/>
    <w:rsid w:val="004D1F7F"/>
    <w:rsid w:val="004D53E7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5C20"/>
    <w:rsid w:val="0051789A"/>
    <w:rsid w:val="0052262A"/>
    <w:rsid w:val="00523BBA"/>
    <w:rsid w:val="005373A8"/>
    <w:rsid w:val="005434E8"/>
    <w:rsid w:val="00543B59"/>
    <w:rsid w:val="00543EB8"/>
    <w:rsid w:val="005469A1"/>
    <w:rsid w:val="00550FF0"/>
    <w:rsid w:val="00551045"/>
    <w:rsid w:val="005515CE"/>
    <w:rsid w:val="00553ED9"/>
    <w:rsid w:val="00555DA6"/>
    <w:rsid w:val="00563C2C"/>
    <w:rsid w:val="00564045"/>
    <w:rsid w:val="005679E8"/>
    <w:rsid w:val="00580049"/>
    <w:rsid w:val="00580902"/>
    <w:rsid w:val="00583777"/>
    <w:rsid w:val="00587492"/>
    <w:rsid w:val="005875D5"/>
    <w:rsid w:val="00590FD0"/>
    <w:rsid w:val="00591F82"/>
    <w:rsid w:val="005922AA"/>
    <w:rsid w:val="005A1253"/>
    <w:rsid w:val="005A212E"/>
    <w:rsid w:val="005A44D9"/>
    <w:rsid w:val="005A52AA"/>
    <w:rsid w:val="005A6ABA"/>
    <w:rsid w:val="005A6EE0"/>
    <w:rsid w:val="005B204E"/>
    <w:rsid w:val="005B2603"/>
    <w:rsid w:val="005C00FD"/>
    <w:rsid w:val="005C2012"/>
    <w:rsid w:val="005C3F8B"/>
    <w:rsid w:val="005C4B01"/>
    <w:rsid w:val="005C5554"/>
    <w:rsid w:val="005D0582"/>
    <w:rsid w:val="005D1ECE"/>
    <w:rsid w:val="005D2F4C"/>
    <w:rsid w:val="005D36DA"/>
    <w:rsid w:val="005D568E"/>
    <w:rsid w:val="005D6599"/>
    <w:rsid w:val="005D7852"/>
    <w:rsid w:val="005E1C7F"/>
    <w:rsid w:val="005E319F"/>
    <w:rsid w:val="005E4FAB"/>
    <w:rsid w:val="005F4A8F"/>
    <w:rsid w:val="005F4D9B"/>
    <w:rsid w:val="005F5DB9"/>
    <w:rsid w:val="005F7BF1"/>
    <w:rsid w:val="005F7F38"/>
    <w:rsid w:val="00603010"/>
    <w:rsid w:val="0061170B"/>
    <w:rsid w:val="00611A1D"/>
    <w:rsid w:val="00621CEB"/>
    <w:rsid w:val="00622F4F"/>
    <w:rsid w:val="00635225"/>
    <w:rsid w:val="00636199"/>
    <w:rsid w:val="00647564"/>
    <w:rsid w:val="0065159C"/>
    <w:rsid w:val="0065633C"/>
    <w:rsid w:val="00660F31"/>
    <w:rsid w:val="00662B4B"/>
    <w:rsid w:val="00662E54"/>
    <w:rsid w:val="00667338"/>
    <w:rsid w:val="00670B49"/>
    <w:rsid w:val="00673E8B"/>
    <w:rsid w:val="00674776"/>
    <w:rsid w:val="0067490C"/>
    <w:rsid w:val="00676FA3"/>
    <w:rsid w:val="00680021"/>
    <w:rsid w:val="00685601"/>
    <w:rsid w:val="00696F5A"/>
    <w:rsid w:val="006970C0"/>
    <w:rsid w:val="006A0E35"/>
    <w:rsid w:val="006A317E"/>
    <w:rsid w:val="006A3F34"/>
    <w:rsid w:val="006A530C"/>
    <w:rsid w:val="006A6EB0"/>
    <w:rsid w:val="006A769A"/>
    <w:rsid w:val="006A7AB2"/>
    <w:rsid w:val="006B0B89"/>
    <w:rsid w:val="006B0EE1"/>
    <w:rsid w:val="006B31A2"/>
    <w:rsid w:val="006B3D79"/>
    <w:rsid w:val="006C3071"/>
    <w:rsid w:val="006C7521"/>
    <w:rsid w:val="006C7E88"/>
    <w:rsid w:val="006D0361"/>
    <w:rsid w:val="006D1087"/>
    <w:rsid w:val="006D23D7"/>
    <w:rsid w:val="006D2D76"/>
    <w:rsid w:val="006D5050"/>
    <w:rsid w:val="006D553C"/>
    <w:rsid w:val="006D6B14"/>
    <w:rsid w:val="006D7BCE"/>
    <w:rsid w:val="006E651F"/>
    <w:rsid w:val="006F45BB"/>
    <w:rsid w:val="006F59F0"/>
    <w:rsid w:val="006F7F4E"/>
    <w:rsid w:val="00701307"/>
    <w:rsid w:val="007042A3"/>
    <w:rsid w:val="00713EB5"/>
    <w:rsid w:val="0071443C"/>
    <w:rsid w:val="007168E4"/>
    <w:rsid w:val="00723057"/>
    <w:rsid w:val="00740713"/>
    <w:rsid w:val="00746CDE"/>
    <w:rsid w:val="00747A1D"/>
    <w:rsid w:val="00747E7A"/>
    <w:rsid w:val="00750888"/>
    <w:rsid w:val="00751735"/>
    <w:rsid w:val="00752208"/>
    <w:rsid w:val="00753010"/>
    <w:rsid w:val="00757A99"/>
    <w:rsid w:val="00761AAF"/>
    <w:rsid w:val="00762BC3"/>
    <w:rsid w:val="00764A23"/>
    <w:rsid w:val="007666F0"/>
    <w:rsid w:val="00766A25"/>
    <w:rsid w:val="007720BA"/>
    <w:rsid w:val="007803D6"/>
    <w:rsid w:val="00780A25"/>
    <w:rsid w:val="00782F6F"/>
    <w:rsid w:val="00785FB2"/>
    <w:rsid w:val="00790325"/>
    <w:rsid w:val="00794784"/>
    <w:rsid w:val="00794E02"/>
    <w:rsid w:val="007A5D1B"/>
    <w:rsid w:val="007A7E40"/>
    <w:rsid w:val="007B1FF1"/>
    <w:rsid w:val="007B3E8C"/>
    <w:rsid w:val="007B454F"/>
    <w:rsid w:val="007B49CB"/>
    <w:rsid w:val="007B54D4"/>
    <w:rsid w:val="007B694F"/>
    <w:rsid w:val="007C23A4"/>
    <w:rsid w:val="007C3317"/>
    <w:rsid w:val="007C543C"/>
    <w:rsid w:val="007C6FFC"/>
    <w:rsid w:val="007D1476"/>
    <w:rsid w:val="007D29F9"/>
    <w:rsid w:val="007D5BE0"/>
    <w:rsid w:val="007E091F"/>
    <w:rsid w:val="007E6F47"/>
    <w:rsid w:val="007F07CC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65"/>
    <w:rsid w:val="008303DC"/>
    <w:rsid w:val="0083161C"/>
    <w:rsid w:val="00831C4D"/>
    <w:rsid w:val="008322AB"/>
    <w:rsid w:val="00834EED"/>
    <w:rsid w:val="008379D7"/>
    <w:rsid w:val="00840233"/>
    <w:rsid w:val="008407AB"/>
    <w:rsid w:val="008438EB"/>
    <w:rsid w:val="00843941"/>
    <w:rsid w:val="0084504F"/>
    <w:rsid w:val="008476F4"/>
    <w:rsid w:val="00866819"/>
    <w:rsid w:val="00872FCC"/>
    <w:rsid w:val="00874DA0"/>
    <w:rsid w:val="00877426"/>
    <w:rsid w:val="00877E1F"/>
    <w:rsid w:val="00885745"/>
    <w:rsid w:val="008857F8"/>
    <w:rsid w:val="00890482"/>
    <w:rsid w:val="008925C8"/>
    <w:rsid w:val="00893643"/>
    <w:rsid w:val="008A5494"/>
    <w:rsid w:val="008B0097"/>
    <w:rsid w:val="008B1F99"/>
    <w:rsid w:val="008B33A3"/>
    <w:rsid w:val="008B42F8"/>
    <w:rsid w:val="008B4C8C"/>
    <w:rsid w:val="008B65E3"/>
    <w:rsid w:val="008B7582"/>
    <w:rsid w:val="008C0B5A"/>
    <w:rsid w:val="008D17F0"/>
    <w:rsid w:val="008D49F0"/>
    <w:rsid w:val="008E3330"/>
    <w:rsid w:val="008E38A4"/>
    <w:rsid w:val="008E463D"/>
    <w:rsid w:val="008E482A"/>
    <w:rsid w:val="008E5C50"/>
    <w:rsid w:val="008F0C3F"/>
    <w:rsid w:val="008F4BDD"/>
    <w:rsid w:val="008F7A89"/>
    <w:rsid w:val="00901362"/>
    <w:rsid w:val="00911181"/>
    <w:rsid w:val="009138C1"/>
    <w:rsid w:val="009307AE"/>
    <w:rsid w:val="00930FBB"/>
    <w:rsid w:val="0093397F"/>
    <w:rsid w:val="009351BF"/>
    <w:rsid w:val="00935BCB"/>
    <w:rsid w:val="00940107"/>
    <w:rsid w:val="00942A5D"/>
    <w:rsid w:val="00942EB3"/>
    <w:rsid w:val="009462B2"/>
    <w:rsid w:val="00950B50"/>
    <w:rsid w:val="00952DA1"/>
    <w:rsid w:val="009537B6"/>
    <w:rsid w:val="00954D38"/>
    <w:rsid w:val="00955EB1"/>
    <w:rsid w:val="009578F0"/>
    <w:rsid w:val="00957B66"/>
    <w:rsid w:val="00962141"/>
    <w:rsid w:val="0096561F"/>
    <w:rsid w:val="00966AF5"/>
    <w:rsid w:val="00972E86"/>
    <w:rsid w:val="0098032F"/>
    <w:rsid w:val="00983673"/>
    <w:rsid w:val="0098369F"/>
    <w:rsid w:val="00991309"/>
    <w:rsid w:val="0099402B"/>
    <w:rsid w:val="0099431A"/>
    <w:rsid w:val="00997095"/>
    <w:rsid w:val="009A0110"/>
    <w:rsid w:val="009A4C88"/>
    <w:rsid w:val="009B2958"/>
    <w:rsid w:val="009B386B"/>
    <w:rsid w:val="009C1245"/>
    <w:rsid w:val="009C5AC6"/>
    <w:rsid w:val="009D28E3"/>
    <w:rsid w:val="009D2BEB"/>
    <w:rsid w:val="009D5A07"/>
    <w:rsid w:val="009D5AB3"/>
    <w:rsid w:val="009D72FB"/>
    <w:rsid w:val="009E796F"/>
    <w:rsid w:val="009F2471"/>
    <w:rsid w:val="009F6D2F"/>
    <w:rsid w:val="00A00D41"/>
    <w:rsid w:val="00A04B6C"/>
    <w:rsid w:val="00A11709"/>
    <w:rsid w:val="00A137A9"/>
    <w:rsid w:val="00A1791C"/>
    <w:rsid w:val="00A21128"/>
    <w:rsid w:val="00A223C9"/>
    <w:rsid w:val="00A2240B"/>
    <w:rsid w:val="00A23DDE"/>
    <w:rsid w:val="00A2493E"/>
    <w:rsid w:val="00A262D8"/>
    <w:rsid w:val="00A320FE"/>
    <w:rsid w:val="00A43920"/>
    <w:rsid w:val="00A43C87"/>
    <w:rsid w:val="00A445C8"/>
    <w:rsid w:val="00A4587F"/>
    <w:rsid w:val="00A47E8D"/>
    <w:rsid w:val="00A56AEA"/>
    <w:rsid w:val="00A61A74"/>
    <w:rsid w:val="00A6379C"/>
    <w:rsid w:val="00A67B83"/>
    <w:rsid w:val="00A73D65"/>
    <w:rsid w:val="00A81493"/>
    <w:rsid w:val="00A81F29"/>
    <w:rsid w:val="00A85118"/>
    <w:rsid w:val="00A8531C"/>
    <w:rsid w:val="00AA088B"/>
    <w:rsid w:val="00AA3D26"/>
    <w:rsid w:val="00AA3E0D"/>
    <w:rsid w:val="00AA6CFB"/>
    <w:rsid w:val="00AB4B54"/>
    <w:rsid w:val="00AC391E"/>
    <w:rsid w:val="00AC600B"/>
    <w:rsid w:val="00AC608F"/>
    <w:rsid w:val="00AC6E5E"/>
    <w:rsid w:val="00AD0A9F"/>
    <w:rsid w:val="00AD2105"/>
    <w:rsid w:val="00AE2A81"/>
    <w:rsid w:val="00AE3ACE"/>
    <w:rsid w:val="00AE448D"/>
    <w:rsid w:val="00AE4C51"/>
    <w:rsid w:val="00AF053A"/>
    <w:rsid w:val="00AF372E"/>
    <w:rsid w:val="00AF5A1A"/>
    <w:rsid w:val="00AF6560"/>
    <w:rsid w:val="00B0212E"/>
    <w:rsid w:val="00B02367"/>
    <w:rsid w:val="00B10D20"/>
    <w:rsid w:val="00B13973"/>
    <w:rsid w:val="00B13CC5"/>
    <w:rsid w:val="00B34970"/>
    <w:rsid w:val="00B40F63"/>
    <w:rsid w:val="00B47A99"/>
    <w:rsid w:val="00B50CA3"/>
    <w:rsid w:val="00B525E8"/>
    <w:rsid w:val="00B526A4"/>
    <w:rsid w:val="00B55444"/>
    <w:rsid w:val="00B568AE"/>
    <w:rsid w:val="00B632EE"/>
    <w:rsid w:val="00B642FC"/>
    <w:rsid w:val="00B649E1"/>
    <w:rsid w:val="00B6638C"/>
    <w:rsid w:val="00B7035D"/>
    <w:rsid w:val="00B74D46"/>
    <w:rsid w:val="00B821D9"/>
    <w:rsid w:val="00B825F5"/>
    <w:rsid w:val="00B87AD1"/>
    <w:rsid w:val="00B9042A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3453"/>
    <w:rsid w:val="00BB79A1"/>
    <w:rsid w:val="00BC0EF3"/>
    <w:rsid w:val="00BC1B7E"/>
    <w:rsid w:val="00BC2DFE"/>
    <w:rsid w:val="00BC506F"/>
    <w:rsid w:val="00BC5BE6"/>
    <w:rsid w:val="00BC6F0B"/>
    <w:rsid w:val="00BD361E"/>
    <w:rsid w:val="00BD445C"/>
    <w:rsid w:val="00BE15C5"/>
    <w:rsid w:val="00BE230D"/>
    <w:rsid w:val="00BE2699"/>
    <w:rsid w:val="00BE69A1"/>
    <w:rsid w:val="00BF39DD"/>
    <w:rsid w:val="00BF4B8F"/>
    <w:rsid w:val="00BF7478"/>
    <w:rsid w:val="00C03DFE"/>
    <w:rsid w:val="00C06207"/>
    <w:rsid w:val="00C0670C"/>
    <w:rsid w:val="00C100DA"/>
    <w:rsid w:val="00C11366"/>
    <w:rsid w:val="00C1180B"/>
    <w:rsid w:val="00C140CF"/>
    <w:rsid w:val="00C15A7C"/>
    <w:rsid w:val="00C178AB"/>
    <w:rsid w:val="00C2106F"/>
    <w:rsid w:val="00C224A2"/>
    <w:rsid w:val="00C2359D"/>
    <w:rsid w:val="00C23712"/>
    <w:rsid w:val="00C330FF"/>
    <w:rsid w:val="00C43367"/>
    <w:rsid w:val="00C4505A"/>
    <w:rsid w:val="00C52E4F"/>
    <w:rsid w:val="00C533AC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960E4"/>
    <w:rsid w:val="00CA26E5"/>
    <w:rsid w:val="00CA3705"/>
    <w:rsid w:val="00CB103F"/>
    <w:rsid w:val="00CB1214"/>
    <w:rsid w:val="00CB16EA"/>
    <w:rsid w:val="00CB24CD"/>
    <w:rsid w:val="00CB25BD"/>
    <w:rsid w:val="00CB339F"/>
    <w:rsid w:val="00CB49FA"/>
    <w:rsid w:val="00CC0980"/>
    <w:rsid w:val="00CC382C"/>
    <w:rsid w:val="00CC5337"/>
    <w:rsid w:val="00CC597E"/>
    <w:rsid w:val="00CD4AF8"/>
    <w:rsid w:val="00CD5D2B"/>
    <w:rsid w:val="00CD68CF"/>
    <w:rsid w:val="00CD6DDE"/>
    <w:rsid w:val="00CD7DE8"/>
    <w:rsid w:val="00CE17D2"/>
    <w:rsid w:val="00CE4119"/>
    <w:rsid w:val="00CE4E21"/>
    <w:rsid w:val="00CE6833"/>
    <w:rsid w:val="00CE71E9"/>
    <w:rsid w:val="00CF05AF"/>
    <w:rsid w:val="00CF19FC"/>
    <w:rsid w:val="00CF4AD2"/>
    <w:rsid w:val="00D00BE1"/>
    <w:rsid w:val="00D01963"/>
    <w:rsid w:val="00D05D9B"/>
    <w:rsid w:val="00D06253"/>
    <w:rsid w:val="00D10130"/>
    <w:rsid w:val="00D10C5C"/>
    <w:rsid w:val="00D15426"/>
    <w:rsid w:val="00D20DF1"/>
    <w:rsid w:val="00D21267"/>
    <w:rsid w:val="00D22301"/>
    <w:rsid w:val="00D30959"/>
    <w:rsid w:val="00D316CC"/>
    <w:rsid w:val="00D41D93"/>
    <w:rsid w:val="00D41FD8"/>
    <w:rsid w:val="00D42951"/>
    <w:rsid w:val="00D432B5"/>
    <w:rsid w:val="00D45398"/>
    <w:rsid w:val="00D45923"/>
    <w:rsid w:val="00D46F7C"/>
    <w:rsid w:val="00D5254C"/>
    <w:rsid w:val="00D52BF4"/>
    <w:rsid w:val="00D55C18"/>
    <w:rsid w:val="00D65E3A"/>
    <w:rsid w:val="00D70CF0"/>
    <w:rsid w:val="00D76DFF"/>
    <w:rsid w:val="00D7792A"/>
    <w:rsid w:val="00D84821"/>
    <w:rsid w:val="00D8782D"/>
    <w:rsid w:val="00D902FC"/>
    <w:rsid w:val="00D91455"/>
    <w:rsid w:val="00D93A3E"/>
    <w:rsid w:val="00DA0D4D"/>
    <w:rsid w:val="00DA33C8"/>
    <w:rsid w:val="00DA5842"/>
    <w:rsid w:val="00DA6ED2"/>
    <w:rsid w:val="00DA7875"/>
    <w:rsid w:val="00DB22FA"/>
    <w:rsid w:val="00DB35E1"/>
    <w:rsid w:val="00DC2DF3"/>
    <w:rsid w:val="00DC4D54"/>
    <w:rsid w:val="00DC6581"/>
    <w:rsid w:val="00DD0371"/>
    <w:rsid w:val="00DD22EF"/>
    <w:rsid w:val="00DD6F40"/>
    <w:rsid w:val="00DE467A"/>
    <w:rsid w:val="00DE4951"/>
    <w:rsid w:val="00DF33E5"/>
    <w:rsid w:val="00DF651D"/>
    <w:rsid w:val="00E006AD"/>
    <w:rsid w:val="00E0209C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41B85"/>
    <w:rsid w:val="00E43391"/>
    <w:rsid w:val="00E5047A"/>
    <w:rsid w:val="00E50DAA"/>
    <w:rsid w:val="00E562C2"/>
    <w:rsid w:val="00E56EBA"/>
    <w:rsid w:val="00E645C7"/>
    <w:rsid w:val="00E7021C"/>
    <w:rsid w:val="00E775BD"/>
    <w:rsid w:val="00E84780"/>
    <w:rsid w:val="00E85C9B"/>
    <w:rsid w:val="00E92292"/>
    <w:rsid w:val="00E92D0D"/>
    <w:rsid w:val="00E96774"/>
    <w:rsid w:val="00EA4FD6"/>
    <w:rsid w:val="00EA641F"/>
    <w:rsid w:val="00EB0396"/>
    <w:rsid w:val="00EB33D0"/>
    <w:rsid w:val="00EB5A35"/>
    <w:rsid w:val="00EC1F37"/>
    <w:rsid w:val="00EC62AD"/>
    <w:rsid w:val="00ED13B2"/>
    <w:rsid w:val="00ED1B17"/>
    <w:rsid w:val="00ED2E75"/>
    <w:rsid w:val="00ED56B2"/>
    <w:rsid w:val="00ED5BAB"/>
    <w:rsid w:val="00EE0A4F"/>
    <w:rsid w:val="00EF07AF"/>
    <w:rsid w:val="00EF101C"/>
    <w:rsid w:val="00EF11D5"/>
    <w:rsid w:val="00F0242E"/>
    <w:rsid w:val="00F048A7"/>
    <w:rsid w:val="00F0607B"/>
    <w:rsid w:val="00F10B67"/>
    <w:rsid w:val="00F114B8"/>
    <w:rsid w:val="00F1788A"/>
    <w:rsid w:val="00F228A0"/>
    <w:rsid w:val="00F26A32"/>
    <w:rsid w:val="00F335EE"/>
    <w:rsid w:val="00F37E46"/>
    <w:rsid w:val="00F4248E"/>
    <w:rsid w:val="00F44948"/>
    <w:rsid w:val="00F4743E"/>
    <w:rsid w:val="00F47670"/>
    <w:rsid w:val="00F52E1A"/>
    <w:rsid w:val="00F6060D"/>
    <w:rsid w:val="00F62A95"/>
    <w:rsid w:val="00F65E4A"/>
    <w:rsid w:val="00F72BFB"/>
    <w:rsid w:val="00F73319"/>
    <w:rsid w:val="00F76653"/>
    <w:rsid w:val="00F81B81"/>
    <w:rsid w:val="00F932C5"/>
    <w:rsid w:val="00FA1529"/>
    <w:rsid w:val="00FA2076"/>
    <w:rsid w:val="00FA3B98"/>
    <w:rsid w:val="00FB0919"/>
    <w:rsid w:val="00FB5059"/>
    <w:rsid w:val="00FB546F"/>
    <w:rsid w:val="00FB798A"/>
    <w:rsid w:val="00FC1828"/>
    <w:rsid w:val="00FC1CD8"/>
    <w:rsid w:val="00FC2885"/>
    <w:rsid w:val="00FC2D33"/>
    <w:rsid w:val="00FC39A5"/>
    <w:rsid w:val="00FC6D35"/>
    <w:rsid w:val="00FD15D8"/>
    <w:rsid w:val="00FD19CE"/>
    <w:rsid w:val="00FD4682"/>
    <w:rsid w:val="00FD4C95"/>
    <w:rsid w:val="00FD6B4E"/>
    <w:rsid w:val="00FD722C"/>
    <w:rsid w:val="00FE129B"/>
    <w:rsid w:val="00FE19DA"/>
    <w:rsid w:val="00FE3D8B"/>
    <w:rsid w:val="00FE7FE0"/>
    <w:rsid w:val="00FF21E2"/>
    <w:rsid w:val="00FF2D17"/>
    <w:rsid w:val="00FF35EC"/>
    <w:rsid w:val="00FF37CB"/>
    <w:rsid w:val="00FF3A5C"/>
    <w:rsid w:val="00F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99"/>
    </o:shapedefaults>
    <o:shapelayout v:ext="edit">
      <o:idmap v:ext="edit" data="2"/>
    </o:shapelayout>
  </w:shapeDefaults>
  <w:decimalSymbol w:val=","/>
  <w:listSeparator w:val=";"/>
  <w14:docId w14:val="0EBD2AC7"/>
  <w15:chartTrackingRefBased/>
  <w15:docId w15:val="{0B194744-7630-477B-B2C9-2F539C2C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aliases w:val="Obican tekst"/>
    <w:qFormat/>
    <w:rsid w:val="00431C6B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983673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  <w:lang w:val="pl-PL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F114B8"/>
    <w:pPr>
      <w:spacing w:before="240"/>
      <w:jc w:val="center"/>
    </w:pPr>
    <w:rPr>
      <w:bCs/>
      <w:i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CD5D2B"/>
    <w:rPr>
      <w:rFonts w:ascii="Times New Roman" w:hAnsi="Times New Roman"/>
    </w:rPr>
  </w:style>
  <w:style w:type="character" w:customStyle="1" w:styleId="DocumentMapChar">
    <w:name w:val="Document Map Char"/>
    <w:link w:val="DocumentMap"/>
    <w:rsid w:val="00CD5D2B"/>
    <w:rPr>
      <w:sz w:val="24"/>
      <w:szCs w:val="24"/>
      <w:lang w:val="hr-HR" w:eastAsia="hr-H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2E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52E4F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C52E4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47"/>
    <w:rsid w:val="00A445C8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rsid w:val="0084504F"/>
    <w:rPr>
      <w:sz w:val="20"/>
      <w:szCs w:val="20"/>
    </w:rPr>
  </w:style>
  <w:style w:type="character" w:customStyle="1" w:styleId="EndnoteTextChar">
    <w:name w:val="Endnote Text Char"/>
    <w:link w:val="EndnoteText"/>
    <w:rsid w:val="0084504F"/>
    <w:rPr>
      <w:rFonts w:ascii="Arial" w:hAnsi="Arial"/>
    </w:rPr>
  </w:style>
  <w:style w:type="character" w:styleId="EndnoteReference">
    <w:name w:val="endnote reference"/>
    <w:rsid w:val="0084504F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1929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datasets/genome/?taxon=562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Nat13</b:Tag>
    <b:SourceType>InternetSite</b:SourceType>
    <b:Guid>{7F39B669-CFB8-4CE2-808F-7FE59878A027}</b:Guid>
    <b:Year>2013</b:Year>
    <b:Author>
      <b:Author>
        <b:NameList>
          <b:Person>
            <b:Last>(NCBI)</b:Last>
            <b:First>National</b:First>
            <b:Middle>Center for Biotechnology Information</b:Middle>
          </b:Person>
        </b:NameList>
      </b:Author>
    </b:Author>
    <b:URL>https://www.ncbi.nlm.nih.gov/datasets/genome/GCF_000005845.2/</b:URL>
    <b:RefOrder>2</b:RefOrder>
  </b:Source>
  <b:Source>
    <b:Tag>Yua17</b:Tag>
    <b:SourceType>JournalArticle</b:SourceType>
    <b:Guid>{E3A00C7C-2E72-44A2-89FD-283846DCB979}</b:Guid>
    <b:Title>High-speed and high-ratio referential genome compression</b:Title>
    <b:Year>2017</b:Year>
    <b:Author>
      <b:Author>
        <b:NameList>
          <b:Person>
            <b:Last>Yuansheng Liu</b:Last>
            <b:First>Hui</b:First>
            <b:Middle>Peng, Limsoon Wong, Jinyan Li</b:Middle>
          </b:Person>
        </b:NameList>
      </b:Author>
    </b:Author>
    <b:JournalName>Bioinformatics</b:JournalName>
    <b:RefOrder>1</b:RefOrder>
  </b:Source>
</b:Sources>
</file>

<file path=customXml/itemProps1.xml><?xml version="1.0" encoding="utf-8"?>
<ds:datastoreItem xmlns:ds="http://schemas.openxmlformats.org/officeDocument/2006/customXml" ds:itemID="{C36B5141-BEAF-42CC-9C7C-4B3FF52B1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rasipbook_template.dot</Template>
  <TotalTime>16</TotalTime>
  <Pages>12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10888</CharactersWithSpaces>
  <SharedDoc>false</SharedDoc>
  <HLinks>
    <vt:vector size="60" baseType="variant">
      <vt:variant>
        <vt:i4>3866669</vt:i4>
      </vt:variant>
      <vt:variant>
        <vt:i4>63</vt:i4>
      </vt:variant>
      <vt:variant>
        <vt:i4>0</vt:i4>
      </vt:variant>
      <vt:variant>
        <vt:i4>5</vt:i4>
      </vt:variant>
      <vt:variant>
        <vt:lpwstr>https://www.ncbi.nlm.nih.gov/datasets/genome/?taxon=562</vt:lpwstr>
      </vt:variant>
      <vt:variant>
        <vt:lpwstr/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_Toc199755415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_Toc199755414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_Toc199755413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_Toc199755412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_Toc199755411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_Toc199755410</vt:lpwstr>
      </vt:variant>
      <vt:variant>
        <vt:i4>1835065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_Toc199755409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_Toc199755408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_Toc199755407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Karla Budimir</cp:lastModifiedBy>
  <cp:revision>2</cp:revision>
  <cp:lastPrinted>2007-02-23T11:47:00Z</cp:lastPrinted>
  <dcterms:created xsi:type="dcterms:W3CDTF">2025-06-07T16:43:00Z</dcterms:created>
  <dcterms:modified xsi:type="dcterms:W3CDTF">2025-06-07T16:43:00Z</dcterms:modified>
</cp:coreProperties>
</file>