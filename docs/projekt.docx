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637B7BCF" w14:textId="5394ADFD" w:rsidR="00047583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979442" w:history="1">
        <w:r w:rsidR="00047583" w:rsidRPr="0084531C">
          <w:rPr>
            <w:rStyle w:val="Hyperlink"/>
          </w:rPr>
          <w:t>1.</w:t>
        </w:r>
        <w:r w:rsidR="0004758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047583" w:rsidRPr="0084531C">
          <w:rPr>
            <w:rStyle w:val="Hyperlink"/>
          </w:rPr>
          <w:t>Uvod</w:t>
        </w:r>
        <w:r w:rsidR="00047583">
          <w:rPr>
            <w:webHidden/>
          </w:rPr>
          <w:tab/>
        </w:r>
        <w:r w:rsidR="00047583">
          <w:rPr>
            <w:webHidden/>
          </w:rPr>
          <w:fldChar w:fldCharType="begin"/>
        </w:r>
        <w:r w:rsidR="00047583">
          <w:rPr>
            <w:webHidden/>
          </w:rPr>
          <w:instrText xml:space="preserve"> PAGEREF _Toc199979442 \h </w:instrText>
        </w:r>
        <w:r w:rsidR="00047583">
          <w:rPr>
            <w:webHidden/>
          </w:rPr>
        </w:r>
        <w:r w:rsidR="00047583">
          <w:rPr>
            <w:webHidden/>
          </w:rPr>
          <w:fldChar w:fldCharType="separate"/>
        </w:r>
        <w:r w:rsidR="00047583">
          <w:rPr>
            <w:webHidden/>
          </w:rPr>
          <w:t>1</w:t>
        </w:r>
        <w:r w:rsidR="00047583">
          <w:rPr>
            <w:webHidden/>
          </w:rPr>
          <w:fldChar w:fldCharType="end"/>
        </w:r>
      </w:hyperlink>
    </w:p>
    <w:p w14:paraId="13498F3D" w14:textId="7B660A6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3" w:history="1">
        <w:r w:rsidRPr="0084531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8E53D" w14:textId="5A3C607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4" w:history="1">
        <w:r w:rsidRPr="0084531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4F12FA" w14:textId="1F655FB3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5" w:history="1">
        <w:r w:rsidRPr="0084531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97D50A" w14:textId="384DA6AE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6" w:history="1">
        <w:r w:rsidRPr="0084531C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D4C0C5" w14:textId="1E4B7CE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7" w:history="1">
        <w:r w:rsidRPr="0084531C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F3FAD7" w14:textId="1756F9C5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8" w:history="1">
        <w:r w:rsidRPr="0084531C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EAE990" w14:textId="0E8C4713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9" w:history="1">
        <w:r w:rsidRPr="0084531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F22E3" w14:textId="3709140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0" w:history="1">
        <w:r w:rsidRPr="0084531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BA35AF" w14:textId="544ACD9E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1" w:history="1">
        <w:r w:rsidRPr="0084531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AA3E88" w14:textId="41D74F09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2" w:history="1">
        <w:r w:rsidRPr="0084531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2A23E1" w14:textId="4F2DDDF1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99979442"/>
      <w:r>
        <w:lastRenderedPageBreak/>
        <w:t>Uvod</w:t>
      </w:r>
      <w:bookmarkEnd w:id="0"/>
      <w:bookmarkEnd w:id="1"/>
      <w:bookmarkEnd w:id="2"/>
      <w:bookmarkEnd w:id="3"/>
    </w:p>
    <w:p w14:paraId="461F1DCA" w14:textId="77777777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zakona. Mooreov zakon navodi da će se broj tranzistora u čipu, 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00D20B93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 xml:space="preserve">Veliki iskorak u području kompresije genoma bila je objava prvog referencijskog algoritma kompresije genoma DNAZip 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genoma.</w:t>
      </w:r>
      <w:r w:rsidR="00490987">
        <w:t xml:space="preserve"> Motivacija za algoritam je činjenica da ljudski genomi imaju više od 99</w:t>
      </w:r>
      <w:r w:rsidR="00BE69A1">
        <w:t xml:space="preserve"> </w:t>
      </w:r>
      <w:r w:rsidR="00490987">
        <w:t>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199979443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199979444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164C5B0C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</w:t>
      </w:r>
      <w:r w:rsidR="00453233">
        <w:rPr>
          <w:lang w:val="pl-PL"/>
        </w:rPr>
        <w:t>p</w:t>
      </w:r>
      <w:r>
        <w:rPr>
          <w:lang w:val="pl-PL"/>
        </w:rPr>
        <w:t xml:space="preserve">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84504F">
        <w:t xml:space="preserve">Slika </w:t>
      </w:r>
      <w:r w:rsidR="0084504F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09D6AE9" wp14:editId="163F475D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[pozicija: 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593728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A63BE8" wp14:editId="31EFEE2A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5D6A86EC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5D6A86EC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8" w:name="_Toc199979445"/>
      <w:r>
        <w:t>Dekompresija genoma</w:t>
      </w:r>
      <w:bookmarkEnd w:id="8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0F35308C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E54F107" wp14:editId="5C909507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7153B4BE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9" w:name="_Ref199754446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9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7153B4BE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11" w:name="_Toc73793800"/>
      <w:bookmarkStart w:id="12" w:name="_Toc73794370"/>
      <w:bookmarkStart w:id="13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5BCA">
        <w:t xml:space="preserve">Slika </w:t>
      </w:r>
      <w:r w:rsidR="004C5BCA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32BE972" wp14:editId="31B20A3B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FD722C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[pozicija: 4, baza: G]</w:t>
                              </w:r>
                            </w:p>
                            <w:p w14:paraId="45F3B752" w14:textId="77777777" w:rsidR="004C5BCA" w:rsidRPr="00FD722C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Referentni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Rezultat 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>Rezultat 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589632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FD722C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D722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FD722C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4" w:name="_Toc199979446"/>
      <w:r>
        <w:t>Mapiranje ciljnog genoma na referencijski genom</w:t>
      </w:r>
      <w:bookmarkEnd w:id="14"/>
    </w:p>
    <w:p w14:paraId="48C24B47" w14:textId="3AED3323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Najteži dio referencijskog mapiranje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 xml:space="preserve">mapiranje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pozicije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</w:p>
    <w:p w14:paraId="2CC87D4F" w14:textId="38CF967D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>adaptivnih pristupa.</w:t>
      </w:r>
    </w:p>
    <w:p w14:paraId="227C180B" w14:textId="01CE0FF0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 xml:space="preserve">ciljni genom i tražiti podudaranje među ključevima tablice sažetka referencijskog genoma. Nakon identificiranja svih podudaranja moramo identificirati postoje li duži nizovi podudaranja od opažanih.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5" w:name="_Toc199979447"/>
      <w:r>
        <w:t>Algoritam referencijske kompresije genoma</w:t>
      </w:r>
      <w:bookmarkEnd w:id="15"/>
    </w:p>
    <w:p w14:paraId="2A95366A" w14:textId="5F7F71AB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 projektu koristit ćemo se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brzi i učinkoviti algoritam koji mapira ciljni genom na referentni genom.</w:t>
      </w:r>
    </w:p>
    <w:p w14:paraId="62579764" w14:textId="3920BF52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</w:t>
      </w:r>
      <w:r w:rsidR="00954D38">
        <w:rPr>
          <w:lang w:val="pl-PL"/>
        </w:rPr>
        <w:t>algoritam</w:t>
      </w:r>
      <w:r>
        <w:rPr>
          <w:lang w:val="pl-PL"/>
        </w:rPr>
        <w:t xml:space="preserve">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integer vrijednosti</w:t>
      </w:r>
      <w:r w:rsidR="008407AB">
        <w:rPr>
          <w:lang w:val="pl-PL"/>
        </w:rPr>
        <w:t>, po principu A = 0</w:t>
      </w:r>
      <w:r w:rsidR="00435F1A">
        <w:rPr>
          <w:lang w:val="pl-PL"/>
        </w:rPr>
        <w:t xml:space="preserve"> (00)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1 (</w:t>
      </w:r>
      <w:r w:rsidR="008407AB">
        <w:rPr>
          <w:lang w:val="pl-PL"/>
        </w:rPr>
        <w:t>01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2 (</w:t>
      </w:r>
      <w:r w:rsidR="008407AB">
        <w:rPr>
          <w:lang w:val="pl-PL"/>
        </w:rPr>
        <w:t>10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</w:t>
      </w:r>
      <w:r w:rsidR="00435F1A">
        <w:rPr>
          <w:lang w:val="pl-PL"/>
        </w:rPr>
        <w:t xml:space="preserve"> 3 (</w:t>
      </w:r>
      <w:r w:rsidR="008407AB">
        <w:rPr>
          <w:lang w:val="pl-PL"/>
        </w:rPr>
        <w:t>11</w:t>
      </w:r>
      <w:r w:rsidR="00435F1A">
        <w:rPr>
          <w:lang w:val="pl-PL"/>
        </w:rPr>
        <w:t>)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5F7F38">
        <w:t xml:space="preserve">Slika </w:t>
      </w:r>
      <w:r w:rsidR="005F7F38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34380703" w:rsidR="005F7F38" w:rsidRDefault="002A221E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71DD06" wp14:editId="3B539C92">
                <wp:simplePos x="0" y="0"/>
                <wp:positionH relativeFrom="column">
                  <wp:posOffset>909532</wp:posOffset>
                </wp:positionH>
                <wp:positionV relativeFrom="paragraph">
                  <wp:posOffset>75142</wp:posOffset>
                </wp:positionV>
                <wp:extent cx="3932657" cy="1093470"/>
                <wp:effectExtent l="0" t="19050" r="29845" b="49530"/>
                <wp:wrapNone/>
                <wp:docPr id="68305058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576683930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1244263398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0CEDDF" w14:textId="22A99AC0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C T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1307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0E8411" w14:textId="7441385C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48312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9B92" w14:textId="626D3CD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2835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E24B5" w14:textId="24842A6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3380766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27815264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460838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5086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DD06" id="Group 61" o:spid="_x0000_s1053" style="position:absolute;left:0;text-align:left;margin-left:71.6pt;margin-top:5.9pt;width:309.65pt;height:86.1pt;z-index:251665408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">
                <v:group id="Group 104" o:spid="_x0000_s1054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">
                  <v:rect id="Rectangle 93" o:spid="_x0000_s1055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730CEDDF" w14:textId="22A99AC0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C T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 C G G A</w:t>
                          </w:r>
                        </w:p>
                      </w:txbxContent>
                    </v:textbox>
                  </v:rect>
                  <v:rect id="Rectangle 94" o:spid="_x0000_s1056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" fillcolor="#caedfb" strokecolor="#caedfb" strokeweight="3pt">
                    <v:shadow on="t" color="#0c3511" opacity=".5" offset="1pt"/>
                    <v:textbox>
                      <w:txbxContent>
                        <w:p w14:paraId="520E8411" w14:textId="7441385C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96" o:spid="_x0000_s1057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" filled="f" stroked="f">
                    <v:textbox>
                      <w:txbxContent>
                        <w:p w14:paraId="59C59B92" w14:textId="626D3CDB" w:rsidR="005F7F38" w:rsidRDefault="005F7F38" w:rsidP="005F7F38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" filled="f" stroked="f">
                    <v:textbox>
                      <w:txbxContent>
                        <w:p w14:paraId="0CEE24B5" w14:textId="24842A6B" w:rsidR="005F7F38" w:rsidRDefault="005F7F38" w:rsidP="005F7F38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</v:group>
                <v:group id="Group 11" o:spid="_x0000_s1059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">
                  <v:shape id="AutoShape 45" o:spid="_x0000_s1060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"/>
                  <v:shape id="AutoShape 48" o:spid="_x0000_s1061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">
                    <v:stroke endarrow="block"/>
                  </v:shape>
                  <v:shape id="AutoShape 47" o:spid="_x0000_s1062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"/>
                </v:group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2F6580" wp14:editId="6525B185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0F77595C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83382"/>
                            <w:bookmarkStart w:id="17" w:name="_Ref19988337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6"/>
                            <w:r>
                              <w:t>: Primjer enkodiranja nukleotida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63" type="#_x0000_t202" style="position:absolute;left:0;text-align:left;margin-left:56.25pt;margin-top:96pt;width:314.4pt;height:31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" stroked="f">
                <v:textbox style="mso-fit-shape-to-text:t" inset="0,0,0,0">
                  <w:txbxContent>
                    <w:p w14:paraId="12559EF8" w14:textId="0F77595C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3</w:t>
                        </w:r>
                      </w:fldSimple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18F9BBB1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027A2E">
        <w:rPr>
          <w:lang w:val="pl-PL"/>
        </w:rPr>
        <w:t>20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DF651D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r>
                <w:rPr>
                  <w:rFonts w:ascii="Cambria Math" w:hAnsi="Cambria Math"/>
                  <w:lang w:val="pl-PL"/>
                </w:rPr>
                <m:t>(g(i+j)×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106FF0A6" w:rsidR="00027A2E" w:rsidRDefault="001B5992" w:rsidP="00A67B83">
      <w:pPr>
        <w:spacing w:line="360" w:lineRule="auto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Koristimo se </w:t>
      </w:r>
      <w:r w:rsidR="00AE448D">
        <w:rPr>
          <w:lang w:val="pl-PL"/>
        </w:rPr>
        <w:lastRenderedPageBreak/>
        <w:t>pohlepnim algoritmom da pronađemo najduže podudaranje.</w:t>
      </w:r>
      <w:r w:rsidR="00CC597E">
        <w:rPr>
          <w:lang w:val="pl-PL"/>
        </w:rPr>
        <w:t xml:space="preserve"> 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</w:r>
      <w:r w:rsidR="00D84821">
        <w:rPr>
          <w:lang w:val="pl-PL"/>
        </w:rPr>
        <w:fldChar w:fldCharType="separate"/>
      </w:r>
      <w:r w:rsidR="00D84821">
        <w:t xml:space="preserve">Slika </w:t>
      </w:r>
      <w:r w:rsidR="00D84821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</w:t>
      </w:r>
      <w:r w:rsidR="00647564">
        <w:rPr>
          <w:lang w:val="pl-PL"/>
        </w:rPr>
        <w:t xml:space="preserve"> referencijske</w:t>
      </w:r>
      <w:r w:rsidR="0014029B">
        <w:rPr>
          <w:lang w:val="pl-PL"/>
        </w:rPr>
        <w:t xml:space="preserve"> kompresije</w:t>
      </w:r>
      <w:r w:rsidR="00D84821">
        <w:rPr>
          <w:lang w:val="pl-PL"/>
        </w:rPr>
        <w:t xml:space="preserve"> mapiranj</w:t>
      </w:r>
      <w:r w:rsidR="0014029B">
        <w:rPr>
          <w:lang w:val="pl-PL"/>
        </w:rPr>
        <w:t>em,</w:t>
      </w:r>
      <w:r w:rsidR="00D84821">
        <w:rPr>
          <w:lang w:val="pl-PL"/>
        </w:rPr>
        <w:t xml:space="preserve">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  <w:r w:rsidR="00CE4E21">
        <w:rPr>
          <w:lang w:val="pl-PL"/>
        </w:rPr>
        <w:t xml:space="preserve"> Dobivene rezultate spremamo u datoteku.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21B5789" wp14:editId="35A80F0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0 0 3 2 1 0 2 2 3 0 1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B649E1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[(1,4),(1),(6,6),(21),(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13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,5),(0),(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7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AF87BA1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Rezultat</w:t>
                                </w:r>
                                <w:r w:rsidR="0014029B">
                                  <w:t xml:space="preserve"> kompresije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64" style="position:absolute;left:0;text-align:left;margin-left:419.35pt;margin-top:7.9pt;width:470.55pt;height:132.9pt;z-index:251633664;mso-position-horizontal:right;mso-position-horizontal-relative:margin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">
                <v:group id="Group 14" o:spid="_x0000_s1065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6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7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0 0 3 2 1 0 2 2 3 0 1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8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B649E1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B649E1">
                            <w:rPr>
                              <w:rFonts w:ascii="Courier New" w:hAnsi="Courier New" w:cs="Courier New"/>
                            </w:rPr>
                            <w:t>[(1,4),(1),(6,6),(21),(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13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,5),(0),(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7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9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70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71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AF87BA1" w:rsidR="005D1ECE" w:rsidRDefault="005D1ECE" w:rsidP="005D1ECE">
                          <w:pPr>
                            <w:jc w:val="right"/>
                          </w:pPr>
                          <w:r>
                            <w:t>Rezultat</w:t>
                          </w:r>
                          <w:r w:rsidR="0014029B">
                            <w:t xml:space="preserve"> kompresije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72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73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74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5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6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7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8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9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80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81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2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3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84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E77F6" wp14:editId="1CC4BBBB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0EB91CE0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0" w:name="_Ref199890041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20"/>
                            <w:r>
                              <w:t>: Primjer</w:t>
                            </w:r>
                            <w:r w:rsidR="0014029B">
                              <w:t xml:space="preserve"> </w:t>
                            </w:r>
                            <w:r w:rsidR="00B74D46">
                              <w:t xml:space="preserve">referencijske </w:t>
                            </w:r>
                            <w:r w:rsidR="0014029B">
                              <w:t>kompresije</w:t>
                            </w:r>
                            <w:r w:rsidR="00DC6581">
                              <w:t xml:space="preserve">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5" type="#_x0000_t202" style="position:absolute;left:0;text-align:left;margin-left:-9.5pt;margin-top:143.45pt;width:470.4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0EB91CE0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4</w:t>
                        </w:r>
                      </w:fldSimple>
                      <w:bookmarkEnd w:id="21"/>
                      <w:r>
                        <w:t>: Primjer</w:t>
                      </w:r>
                      <w:r w:rsidR="0014029B">
                        <w:t xml:space="preserve"> </w:t>
                      </w:r>
                      <w:r w:rsidR="00B74D46">
                        <w:t xml:space="preserve">referencijske </w:t>
                      </w:r>
                      <w:r w:rsidR="0014029B">
                        <w:t>kompresije</w:t>
                      </w:r>
                      <w:r w:rsidR="00DC6581">
                        <w:t xml:space="preserve">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515C8992" w:rsidR="00D84821" w:rsidRDefault="00D84821" w:rsidP="00B47A99">
      <w:pPr>
        <w:rPr>
          <w:lang w:val="pl-PL"/>
        </w:rPr>
      </w:pPr>
    </w:p>
    <w:p w14:paraId="7A7F2F2D" w14:textId="77777777" w:rsidR="006A3F34" w:rsidRPr="006A3F34" w:rsidRDefault="006A3F34" w:rsidP="006A3F34">
      <w:pPr>
        <w:rPr>
          <w:lang w:val="pl-PL"/>
        </w:rPr>
      </w:pPr>
    </w:p>
    <w:p w14:paraId="7DC4A3A1" w14:textId="41C06D75" w:rsidR="00B47A99" w:rsidRDefault="00B47A99" w:rsidP="00B47A99">
      <w:pPr>
        <w:pStyle w:val="Heading2"/>
      </w:pPr>
      <w:bookmarkStart w:id="22" w:name="_Toc199979448"/>
      <w:r>
        <w:t>Algoritam referencijske dekompresije genoma</w:t>
      </w:r>
      <w:bookmarkEnd w:id="22"/>
    </w:p>
    <w:p w14:paraId="2303C178" w14:textId="07DF5CEC" w:rsidR="00156CA3" w:rsidRDefault="00076702" w:rsidP="006A3F3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algoritam </w:t>
      </w:r>
      <w:r w:rsidR="00A21128">
        <w:rPr>
          <w:lang w:val="pl-PL"/>
        </w:rPr>
        <w:t xml:space="preserve">referencijske </w:t>
      </w:r>
      <w:r>
        <w:rPr>
          <w:lang w:val="pl-PL"/>
        </w:rPr>
        <w:t>dekompresije su re</w:t>
      </w:r>
      <w:r w:rsidR="004D0AB4">
        <w:rPr>
          <w:lang w:val="pl-PL"/>
        </w:rPr>
        <w:t xml:space="preserve">ferentni genom i rezultat kompresije. </w:t>
      </w:r>
      <w:r w:rsidR="00156CA3">
        <w:rPr>
          <w:lang w:val="pl-PL"/>
        </w:rPr>
        <w:t xml:space="preserve">Algoritam se sastoji od procesa rekonstrukcije ciljnog genoma te provođenja prilagodbe podataka u standardni oblik. </w:t>
      </w:r>
    </w:p>
    <w:p w14:paraId="7D2EB3C3" w14:textId="155D3F29" w:rsidR="00B74D46" w:rsidRDefault="00156CA3" w:rsidP="00C533A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Rekonstrukcija ciljnog genoma provodi se </w:t>
      </w:r>
      <w:r w:rsidR="00830365">
        <w:rPr>
          <w:lang w:val="pl-PL"/>
        </w:rPr>
        <w:t>popunjavanjem ciljnog genoma s blokovima sekvenci podudaranja između kojih se dodaju reziduali ciljnog i referentnog genoma kako bi se očuvala potpuna informacija.</w:t>
      </w:r>
      <w:r w:rsidR="00FB546F">
        <w:rPr>
          <w:lang w:val="pl-PL"/>
        </w:rPr>
        <w:t xml:space="preserve"> </w:t>
      </w:r>
      <w:r w:rsidR="00B74D46">
        <w:rPr>
          <w:lang w:val="pl-PL"/>
        </w:rPr>
        <w:fldChar w:fldCharType="begin"/>
      </w:r>
      <w:r w:rsidR="00B74D46">
        <w:rPr>
          <w:lang w:val="pl-PL"/>
        </w:rPr>
        <w:instrText xml:space="preserve"> REF _Ref199978087 \h </w:instrText>
      </w:r>
      <w:r w:rsidR="00B74D46">
        <w:rPr>
          <w:lang w:val="pl-PL"/>
        </w:rPr>
      </w:r>
      <w:r w:rsidR="00B74D46">
        <w:rPr>
          <w:lang w:val="pl-PL"/>
        </w:rPr>
        <w:fldChar w:fldCharType="separate"/>
      </w:r>
      <w:r w:rsidR="00B74D46">
        <w:t xml:space="preserve">Slika </w:t>
      </w:r>
      <w:r w:rsidR="00B74D46">
        <w:rPr>
          <w:noProof/>
        </w:rPr>
        <w:t>5</w:t>
      </w:r>
      <w:r w:rsidR="00B74D46">
        <w:rPr>
          <w:lang w:val="pl-PL"/>
        </w:rPr>
        <w:fldChar w:fldCharType="end"/>
      </w:r>
      <w:r w:rsidR="00B74D46">
        <w:rPr>
          <w:lang w:val="pl-PL"/>
        </w:rPr>
        <w:t xml:space="preserve"> prikazuje jednostavan primjer referencijske dekompresije genoma.</w:t>
      </w:r>
    </w:p>
    <w:p w14:paraId="13AFF1DA" w14:textId="354CCCD4" w:rsidR="00C533AC" w:rsidRDefault="003757B3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671D3F" wp14:editId="414598C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309360" cy="1687830"/>
                <wp:effectExtent l="0" t="19050" r="34290" b="45720"/>
                <wp:wrapNone/>
                <wp:docPr id="4056183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687830"/>
                          <a:chOff x="0" y="0"/>
                          <a:chExt cx="6309360" cy="1687830"/>
                        </a:xfrm>
                      </wpg:grpSpPr>
                      <wpg:grpSp>
                        <wpg:cNvPr id="1217416550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39174" cy="1687830"/>
                            <a:chOff x="1134" y="8982"/>
                            <a:chExt cx="15507" cy="2658"/>
                          </a:xfrm>
                        </wpg:grpSpPr>
                        <wps:wsp>
                          <wps:cNvPr id="146982273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8982"/>
                              <a:ext cx="1045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A0BDCF" w14:textId="4E994569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</w:t>
                                </w:r>
                                <w:r w:rsidR="00181E83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219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9942"/>
                              <a:ext cx="1046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9E869D" w14:textId="149D2318" w:rsidR="00B649E1" w:rsidRPr="0028504D" w:rsidRDefault="00FD722C" w:rsidP="00FD722C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>[(1,4),(1),(6,6),(21),(13,5),(0),(7,2)]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7808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10896"/>
                              <a:ext cx="10510" cy="7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E9F1BC3" w14:textId="0FFF43B4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 xml:space="preserve">0 0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3 2 1 0 2 2 3 0 1 2 1 3 0 0 2 0 0 2 2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8061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7" y="8982"/>
                              <a:ext cx="4015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8E2E1" w14:textId="77777777" w:rsidR="00B649E1" w:rsidRDefault="00B649E1" w:rsidP="00B649E1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1185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9918"/>
                              <a:ext cx="493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9FD0" w14:textId="3CE71137" w:rsidR="00B649E1" w:rsidRDefault="00222C4D" w:rsidP="00B649E1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13708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4863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3D2BD" w14:textId="73E3920B" w:rsidR="00B649E1" w:rsidRDefault="002A221E" w:rsidP="00B649E1">
                                <w:pPr>
                                  <w:jc w:val="right"/>
                                </w:pPr>
                                <w:r>
                                  <w:t>Rezultat dekompresije</w:t>
                                </w:r>
                                <w:r w:rsidR="00B649E1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762798" name="Group 49"/>
                        <wpg:cNvGrpSpPr>
                          <a:grpSpLocks/>
                        </wpg:cNvGrpSpPr>
                        <wpg:grpSpPr bwMode="auto">
                          <a:xfrm>
                            <a:off x="5939790" y="224790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55974531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3513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3107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41747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914017" name="Straight Connector 58"/>
                        <wps:cNvCnPr/>
                        <wps:spPr>
                          <a:xfrm>
                            <a:off x="2026920" y="32766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04568" name="Straight Connector 58"/>
                        <wps:cNvCnPr/>
                        <wps:spPr>
                          <a:xfrm>
                            <a:off x="2034540" y="153924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251353" name="Straight Connector 58"/>
                        <wps:cNvCnPr/>
                        <wps:spPr>
                          <a:xfrm>
                            <a:off x="2952750" y="36576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02979" name="Straight Connector 58"/>
                        <wps:cNvCnPr/>
                        <wps:spPr>
                          <a:xfrm>
                            <a:off x="2937510" y="153162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5776" name="Straight Connector 58"/>
                        <wps:cNvCnPr/>
                        <wps:spPr>
                          <a:xfrm>
                            <a:off x="4210050" y="320040"/>
                            <a:ext cx="842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455497" name="Straight Connector 58"/>
                        <wps:cNvCnPr/>
                        <wps:spPr>
                          <a:xfrm>
                            <a:off x="4415790" y="1531620"/>
                            <a:ext cx="854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991040" name="Straight Connector 59"/>
                        <wps:cNvCnPr/>
                        <wps:spPr>
                          <a:xfrm>
                            <a:off x="3139440" y="320040"/>
                            <a:ext cx="264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1D3F" id="Group 60" o:spid="_x0000_s1086" style="position:absolute;left:0;text-align:left;margin-left:445.6pt;margin-top:2.3pt;width:496.8pt;height:132.9pt;z-index:251682816;mso-position-horizontal:right;mso-position-horizontal-relative:margin" coordsize="63093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">
                <v:group id="Group 14" o:spid="_x0000_s1087" style="position:absolute;width:59391;height:16878" coordorigin="1134,8982" coordsize="15507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">
                  <v:rect id="Rectangle 2" o:spid="_x0000_s1088" style="position:absolute;left:6131;top:8982;width:1045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" fillcolor="#c1f0c7" strokecolor="#c1f0c7" strokeweight="3pt">
                    <v:shadow on="t" color="#0c3511" opacity=".5" offset="1pt"/>
                    <v:textbox>
                      <w:txbxContent>
                        <w:p w14:paraId="5DA0BDCF" w14:textId="4E994569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</w:t>
                          </w:r>
                          <w:r w:rsidR="00181E83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3 2 3 0 2 2 3 0 1 0 3 0 0 2 0 2 1</w:t>
                          </w:r>
                        </w:p>
                      </w:txbxContent>
                    </v:textbox>
                  </v:rect>
                  <v:rect id="Rectangle 5" o:spid="_x0000_s1089" style="position:absolute;left:6131;top:9942;width:1046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" fillcolor="#f99" strokecolor="#f99" strokeweight="3pt">
                    <v:shadow on="t" color="#0c3511" opacity=".5" offset="1pt"/>
                    <v:textbox>
                      <w:txbxContent>
                        <w:p w14:paraId="7A9E869D" w14:textId="149D2318" w:rsidR="00B649E1" w:rsidRPr="0028504D" w:rsidRDefault="00FD722C" w:rsidP="00FD722C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>[(1,4),(1),(6,6),(21),(13,5),(0),(7,2)]</w:t>
                          </w:r>
                        </w:p>
                      </w:txbxContent>
                    </v:textbox>
                  </v:rect>
                  <v:rect id="Rectangle 6" o:spid="_x0000_s1090" style="position:absolute;left:6131;top:10896;width:105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" fillcolor="#caedfb [663]" strokecolor="#caedfb [663]" strokeweight="3pt">
                    <v:shadow on="t" color="#0c3511" opacity=".5" offset="1pt"/>
                    <v:textbox>
                      <w:txbxContent>
                        <w:p w14:paraId="2E9F1BC3" w14:textId="0FFF43B4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 xml:space="preserve">0 0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3 2 1 0 2 2 3 0 1 2 1 3 0 0 2 0 0 2 2</w:t>
                          </w:r>
                        </w:p>
                      </w:txbxContent>
                    </v:textbox>
                  </v:rect>
                  <v:shape id="Text Box 11" o:spid="_x0000_s1091" type="#_x0000_t202" style="position:absolute;left:2037;top:8982;width:4015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LygAAAOI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" filled="f" stroked="f">
                    <v:textbox>
                      <w:txbxContent>
                        <w:p w14:paraId="28F8E2E1" w14:textId="77777777" w:rsidR="00B649E1" w:rsidRDefault="00B649E1" w:rsidP="00B649E1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92" type="#_x0000_t202" style="position:absolute;left:1134;top:9918;width:493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" filled="f" stroked="f">
                    <v:textbox>
                      <w:txbxContent>
                        <w:p w14:paraId="6F249FD0" w14:textId="3CE71137" w:rsidR="00B649E1" w:rsidRDefault="00222C4D" w:rsidP="00B649E1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  <v:shape id="Text Box 13" o:spid="_x0000_s1093" type="#_x0000_t202" style="position:absolute;left:1207;top:10866;width:486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" filled="f" stroked="f">
                    <v:textbox>
                      <w:txbxContent>
                        <w:p w14:paraId="6B13D2BD" w14:textId="73E3920B" w:rsidR="00B649E1" w:rsidRDefault="002A221E" w:rsidP="00B649E1">
                          <w:pPr>
                            <w:jc w:val="right"/>
                          </w:pPr>
                          <w:r>
                            <w:t>Rezultat dekompresije</w:t>
                          </w:r>
                          <w:r w:rsidR="00B649E1"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94" style="position:absolute;left:59397;top:2247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">
                  <v:shape id="AutoShape 45" o:spid="_x0000_s1095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"/>
                  <v:shape id="AutoShape 46" o:spid="_x0000_s1096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"/>
                  <v:shape id="AutoShape 47" o:spid="_x0000_s109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"/>
                  <v:shape id="AutoShape 48" o:spid="_x0000_s1098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">
                    <v:stroke endarrow="block"/>
                  </v:shape>
                </v:group>
                <v:line id="Straight Connector 58" o:spid="_x0000_s1099" style="position:absolute;visibility:visible;mso-wrap-style:square" from="20269,3276" to="2664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0" style="position:absolute;visibility:visible;mso-wrap-style:square" from="20345,15392" to="26722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" strokecolor="black [3200]" strokeweight="1.5pt">
                  <v:stroke joinstyle="miter"/>
                </v:line>
                <v:line id="Straight Connector 58" o:spid="_x0000_s1101" style="position:absolute;visibility:visible;mso-wrap-style:square" from="29527,3657" to="39794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2" style="position:absolute;visibility:visible;mso-wrap-style:square" from="29375,15316" to="39642,1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" strokecolor="black [3200]" strokeweight="1.5pt">
                  <v:stroke joinstyle="miter"/>
                </v:line>
                <v:line id="Straight Connector 58" o:spid="_x0000_s1103" style="position:absolute;visibility:visible;mso-wrap-style:square" from="42100,3200" to="50522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4" style="position:absolute;visibility:visible;mso-wrap-style:square" from="44157,15316" to="52700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" strokecolor="black [3200]" strokeweight="1.5pt">
                  <v:stroke joinstyle="miter"/>
                </v:line>
                <v:line id="Straight Connector 59" o:spid="_x0000_s1105" style="position:absolute;visibility:visible;mso-wrap-style:square" from="31394,3200" to="340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23659AB" w14:textId="289E59FF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545CA430" w14:textId="682AA17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CDD09E8" w14:textId="25E4E6EC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ED4A498" w14:textId="545BF0DF" w:rsidR="00C533AC" w:rsidRDefault="008476F4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48FBF" wp14:editId="698261D1">
                <wp:simplePos x="0" y="0"/>
                <wp:positionH relativeFrom="column">
                  <wp:posOffset>4911090</wp:posOffset>
                </wp:positionH>
                <wp:positionV relativeFrom="paragraph">
                  <wp:posOffset>207011</wp:posOffset>
                </wp:positionV>
                <wp:extent cx="295275" cy="0"/>
                <wp:effectExtent l="0" t="0" r="0" b="0"/>
                <wp:wrapNone/>
                <wp:docPr id="33867291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3F24" id="Straight Connector 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16.3pt" to="40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333A10E" w14:textId="24348CB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85E2" wp14:editId="25D12911">
                <wp:simplePos x="0" y="0"/>
                <wp:positionH relativeFrom="page">
                  <wp:align>center</wp:align>
                </wp:positionH>
                <wp:positionV relativeFrom="paragraph">
                  <wp:posOffset>95250</wp:posOffset>
                </wp:positionV>
                <wp:extent cx="6309360" cy="635"/>
                <wp:effectExtent l="0" t="0" r="0" b="0"/>
                <wp:wrapNone/>
                <wp:docPr id="162794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4D286" w14:textId="1E9DBA00" w:rsidR="0014029B" w:rsidRPr="00925991" w:rsidRDefault="0014029B" w:rsidP="0014029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3" w:name="_Ref19997808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23"/>
                            <w:r>
                              <w:t>: Primjer</w:t>
                            </w:r>
                            <w:r w:rsidR="00C533AC">
                              <w:t xml:space="preserve"> referencijske</w:t>
                            </w:r>
                            <w:r>
                              <w:t xml:space="preserve"> dekompresije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85E2" id="_x0000_s1106" type="#_x0000_t202" style="position:absolute;left:0;text-align:left;margin-left:0;margin-top:7.5pt;width:496.8pt;height:.05pt;z-index:2516848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44GwIAAEA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" stroked="f">
                <v:textbox style="mso-fit-shape-to-text:t" inset="0,0,0,0">
                  <w:txbxContent>
                    <w:p w14:paraId="6554D286" w14:textId="1E9DBA00" w:rsidR="0014029B" w:rsidRPr="00925991" w:rsidRDefault="0014029B" w:rsidP="0014029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4" w:name="_Ref19997808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5</w:t>
                        </w:r>
                      </w:fldSimple>
                      <w:bookmarkEnd w:id="24"/>
                      <w:r>
                        <w:t>: Primjer</w:t>
                      </w:r>
                      <w:r w:rsidR="00C533AC">
                        <w:t xml:space="preserve"> referencijske</w:t>
                      </w:r>
                      <w:r>
                        <w:t xml:space="preserve"> dekompresije genoma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87A67B" w14:textId="5D0F0A3E" w:rsidR="00AA3E0D" w:rsidRDefault="002A221E" w:rsidP="0079478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lastRenderedPageBreak/>
        <w:t xml:space="preserve">Dekompresirani zapis se sastoji od dvobitnih integer vrijednosti, koje je potrebno dekodirati vrijednostima nukleotida po principu 0 (00) = A, 1 (01) = C, 2 (10) = G, 3 (11) = T. Dobiveni rezultat predstavlja rekonstruirani ciljni genom. Spremamo ga u datoteku. </w:t>
      </w:r>
      <w:r w:rsidR="00794784">
        <w:rPr>
          <w:lang w:val="pl-PL"/>
        </w:rPr>
        <w:fldChar w:fldCharType="begin"/>
      </w:r>
      <w:r w:rsidR="00794784">
        <w:rPr>
          <w:lang w:val="pl-PL"/>
        </w:rPr>
        <w:instrText xml:space="preserve"> REF _Ref199978621 \h </w:instrText>
      </w:r>
      <w:r w:rsidR="00794784">
        <w:rPr>
          <w:lang w:val="pl-PL"/>
        </w:rPr>
      </w:r>
      <w:r w:rsidR="00794784">
        <w:rPr>
          <w:lang w:val="pl-PL"/>
        </w:rPr>
        <w:fldChar w:fldCharType="separate"/>
      </w:r>
      <w:r w:rsidR="00794784">
        <w:t xml:space="preserve">Slika </w:t>
      </w:r>
      <w:r w:rsidR="00794784">
        <w:rPr>
          <w:noProof/>
        </w:rPr>
        <w:t>6</w:t>
      </w:r>
      <w:r w:rsidR="00794784">
        <w:rPr>
          <w:lang w:val="pl-PL"/>
        </w:rPr>
        <w:fldChar w:fldCharType="end"/>
      </w:r>
      <w:r w:rsidR="00794784">
        <w:rPr>
          <w:lang w:val="pl-PL"/>
        </w:rPr>
        <w:t xml:space="preserve"> prikazuje primjer dekodiranja nukleotida unutar genoma</w:t>
      </w:r>
      <w:r w:rsidR="00DF651D">
        <w:rPr>
          <w:lang w:val="pl-PL"/>
        </w:rPr>
        <w:t>.</w:t>
      </w:r>
    </w:p>
    <w:p w14:paraId="274017C8" w14:textId="48486894" w:rsidR="002A221E" w:rsidRDefault="00431C6B" w:rsidP="00D30959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E0E470" wp14:editId="5A1A6729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3932657" cy="1093470"/>
                <wp:effectExtent l="0" t="19050" r="29845" b="49530"/>
                <wp:wrapNone/>
                <wp:docPr id="109553163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2033461148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3245821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762354" w14:textId="6F954537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68530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36276E" w14:textId="76992063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431C6B">
                                  <w:rPr>
                                    <w:rFonts w:ascii="Courier New" w:hAnsi="Courier New" w:cs="Courier New"/>
                                  </w:rPr>
                                  <w:t>A T G C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461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37F9A" w14:textId="1045E1E0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045981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30C36" w14:textId="495D5C22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099143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94684103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08364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4140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0E470" id="_x0000_s1107" style="position:absolute;left:0;text-align:left;margin-left:0;margin-top:5.45pt;width:309.65pt;height:86.1pt;z-index:251691008;mso-position-horizontal:center;mso-position-horizontal-relative:page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">
                <v:group id="Group 104" o:spid="_x0000_s1108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">
                  <v:rect id="Rectangle 93" o:spid="_x0000_s1109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60762354" w14:textId="6F954537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110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" fillcolor="#caedfb" strokecolor="#caedfb" strokeweight="3pt">
                    <v:shadow on="t" color="#0c3511" opacity=".5" offset="1pt"/>
                    <v:textbox>
                      <w:txbxContent>
                        <w:p w14:paraId="2F36276E" w14:textId="76992063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431C6B">
                            <w:rPr>
                              <w:rFonts w:ascii="Courier New" w:hAnsi="Courier New" w:cs="Courier New"/>
                            </w:rPr>
                            <w:t>A T G C T A C G G A</w:t>
                          </w:r>
                        </w:p>
                      </w:txbxContent>
                    </v:textbox>
                  </v:rect>
                  <v:shape id="Text Box 96" o:spid="_x0000_s1111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" filled="f" stroked="f">
                    <v:textbox>
                      <w:txbxContent>
                        <w:p w14:paraId="4B937F9A" w14:textId="1045E1E0" w:rsidR="00431C6B" w:rsidRDefault="00431C6B" w:rsidP="00431C6B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  <v:shape id="Text Box 97" o:spid="_x0000_s1112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" filled="f" stroked="f">
                    <v:textbox>
                      <w:txbxContent>
                        <w:p w14:paraId="74930C36" w14:textId="495D5C22" w:rsidR="00431C6B" w:rsidRDefault="00431C6B" w:rsidP="00431C6B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</v:group>
                <v:group id="Group 11" o:spid="_x0000_s1113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">
                  <v:shape id="AutoShape 45" o:spid="_x0000_s1114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"/>
                  <v:shape id="AutoShape 48" o:spid="_x0000_s1115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">
                    <v:stroke endarrow="block"/>
                  </v:shape>
                  <v:shape id="AutoShape 47" o:spid="_x0000_s1116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"/>
                </v:group>
                <w10:wrap anchorx="page"/>
              </v:group>
            </w:pict>
          </mc:Fallback>
        </mc:AlternateContent>
      </w:r>
      <w:r w:rsidR="00AA3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DEA1" wp14:editId="0C16C452">
                <wp:simplePos x="0" y="0"/>
                <wp:positionH relativeFrom="column">
                  <wp:posOffset>450850</wp:posOffset>
                </wp:positionH>
                <wp:positionV relativeFrom="paragraph">
                  <wp:posOffset>1238885</wp:posOffset>
                </wp:positionV>
                <wp:extent cx="4829810" cy="635"/>
                <wp:effectExtent l="0" t="0" r="0" b="0"/>
                <wp:wrapNone/>
                <wp:docPr id="1911792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25E0" w14:textId="4131E1A6" w:rsidR="00AA3E0D" w:rsidRPr="00255DC4" w:rsidRDefault="00AA3E0D" w:rsidP="00AA3E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Ref199978621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25"/>
                            <w:r>
                              <w:t>: Primjer dekodiranja nukleotida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DEA1" id="_x0000_s1117" type="#_x0000_t202" style="position:absolute;left:0;text-align:left;margin-left:35.5pt;margin-top:97.55pt;width:380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QGwIAAEA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" stroked="f">
                <v:textbox style="mso-fit-shape-to-text:t" inset="0,0,0,0">
                  <w:txbxContent>
                    <w:p w14:paraId="47C825E0" w14:textId="4131E1A6" w:rsidR="00AA3E0D" w:rsidRPr="00255DC4" w:rsidRDefault="00AA3E0D" w:rsidP="00AA3E0D">
                      <w:pPr>
                        <w:pStyle w:val="Caption"/>
                        <w:rPr>
                          <w:noProof/>
                        </w:rPr>
                      </w:pPr>
                      <w:bookmarkStart w:id="26" w:name="_Ref199978621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26"/>
                      <w:r>
                        <w:t>: Primjer dekodiranja nukleotida</w:t>
                      </w:r>
                    </w:p>
                  </w:txbxContent>
                </v:textbox>
              </v:shape>
            </w:pict>
          </mc:Fallback>
        </mc:AlternateContent>
      </w:r>
    </w:p>
    <w:p w14:paraId="44D64491" w14:textId="77777777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13C6C2B8" w14:textId="0212F9FE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77388682" w14:textId="6790656D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5AAD921B" w14:textId="4D5402CF" w:rsidR="0046466D" w:rsidRDefault="0046466D" w:rsidP="00D30959">
      <w:pPr>
        <w:spacing w:line="360" w:lineRule="auto"/>
        <w:ind w:firstLine="576"/>
        <w:jc w:val="both"/>
        <w:rPr>
          <w:lang w:val="pl-PL"/>
        </w:rPr>
      </w:pPr>
    </w:p>
    <w:p w14:paraId="7045C802" w14:textId="2E501470" w:rsidR="00431C6B" w:rsidRPr="00FD4C95" w:rsidRDefault="00431C6B" w:rsidP="001015F6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7" w:name="_Toc199979449"/>
      <w:r>
        <w:lastRenderedPageBreak/>
        <w:t>Skup podataka</w:t>
      </w:r>
      <w:bookmarkEnd w:id="27"/>
    </w:p>
    <w:p w14:paraId="035B5043" w14:textId="77777777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 xml:space="preserve">, NCBI). </w:t>
      </w:r>
    </w:p>
    <w:p w14:paraId="6122C3A0" w14:textId="65645896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77777777" w:rsidR="00AF5A1A" w:rsidRDefault="00AF5A1A" w:rsidP="00172E62">
      <w:pPr>
        <w:spacing w:line="360" w:lineRule="auto"/>
        <w:ind w:firstLine="432"/>
        <w:jc w:val="both"/>
      </w:pPr>
      <w:r>
        <w:t>Kao referentni genomi korist</w:t>
      </w:r>
      <w:r w:rsidR="00515C20">
        <w:t>e</w:t>
      </w:r>
      <w:r>
        <w:t xml:space="preserve"> se genomi znanstvenih naziva </w:t>
      </w:r>
      <w:r w:rsidRPr="00AF5A1A"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AF5A1A">
        <w:t>Escherichia coli O157:H7 str. Sak</w:t>
      </w:r>
      <w:r>
        <w:t>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</w:p>
    <w:p w14:paraId="5AA231D7" w14:textId="5114C52D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 raz</w:t>
      </w:r>
      <w:r w:rsidR="00B55444">
        <w:t>ličitih duljina nizova</w:t>
      </w:r>
      <w:r w:rsidR="00740713">
        <w:t xml:space="preserve">. </w:t>
      </w:r>
      <w:r w:rsidR="000F6EBF">
        <w:t>Ciljni genom je genom koji želimo kompresirat,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8" w:name="_Toc199979450"/>
      <w:r>
        <w:lastRenderedPageBreak/>
        <w:t>Rezultati</w:t>
      </w:r>
      <w:bookmarkEnd w:id="28"/>
    </w:p>
    <w:p w14:paraId="23BB0325" w14:textId="77777777" w:rsidR="00750888" w:rsidRDefault="00911181" w:rsidP="00A56AEA">
      <w:pPr>
        <w:pStyle w:val="Heading1"/>
      </w:pPr>
      <w:bookmarkStart w:id="29" w:name="_Toc199979451"/>
      <w:bookmarkEnd w:id="11"/>
      <w:bookmarkEnd w:id="12"/>
      <w:bookmarkEnd w:id="13"/>
      <w:r>
        <w:lastRenderedPageBreak/>
        <w:t>Zaključak</w:t>
      </w:r>
      <w:bookmarkEnd w:id="29"/>
    </w:p>
    <w:p w14:paraId="58747037" w14:textId="77777777" w:rsidR="00911181" w:rsidRDefault="00911181" w:rsidP="00911181"/>
    <w:p w14:paraId="0601DCA7" w14:textId="77777777" w:rsidR="00911181" w:rsidRDefault="00911181" w:rsidP="00911181"/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60DC3BA4" w14:textId="77777777" w:rsidR="00911181" w:rsidRDefault="00911181" w:rsidP="00911181"/>
    <w:p w14:paraId="7BE8EC86" w14:textId="77777777" w:rsidR="00911181" w:rsidRDefault="00911181" w:rsidP="00911181"/>
    <w:p w14:paraId="31C6CABD" w14:textId="77777777" w:rsidR="00911181" w:rsidRDefault="00911181" w:rsidP="00911181"/>
    <w:p w14:paraId="325C8A74" w14:textId="77777777" w:rsidR="00911181" w:rsidRDefault="00911181" w:rsidP="00911181"/>
    <w:p w14:paraId="23385D28" w14:textId="77777777" w:rsidR="00911181" w:rsidRDefault="00911181" w:rsidP="00911181"/>
    <w:p w14:paraId="445A9947" w14:textId="77777777" w:rsidR="00911181" w:rsidRDefault="00911181" w:rsidP="00911181"/>
    <w:p w14:paraId="62B71926" w14:textId="77777777" w:rsidR="00911181" w:rsidRDefault="00911181" w:rsidP="00911181"/>
    <w:p w14:paraId="254CB746" w14:textId="77777777" w:rsidR="00911181" w:rsidRDefault="00911181" w:rsidP="00911181"/>
    <w:p w14:paraId="0B1FC48F" w14:textId="77777777" w:rsidR="00911181" w:rsidRDefault="00911181" w:rsidP="00911181"/>
    <w:p w14:paraId="5CC46A67" w14:textId="77777777" w:rsidR="00911181" w:rsidRDefault="00911181" w:rsidP="00911181"/>
    <w:p w14:paraId="7632E40E" w14:textId="77777777" w:rsidR="00911181" w:rsidRDefault="00911181" w:rsidP="00911181"/>
    <w:p w14:paraId="1963E9D8" w14:textId="77777777" w:rsidR="00911181" w:rsidRDefault="00911181" w:rsidP="00911181"/>
    <w:p w14:paraId="290EC795" w14:textId="77777777" w:rsidR="00911181" w:rsidRDefault="00911181" w:rsidP="00911181"/>
    <w:p w14:paraId="370B56E0" w14:textId="77777777" w:rsidR="00911181" w:rsidRDefault="00911181" w:rsidP="00911181"/>
    <w:p w14:paraId="4910AE9C" w14:textId="77777777" w:rsidR="00911181" w:rsidRDefault="00911181" w:rsidP="00911181"/>
    <w:p w14:paraId="20076B58" w14:textId="77777777" w:rsidR="00911181" w:rsidRPr="00911181" w:rsidRDefault="00911181" w:rsidP="00911181">
      <w:pPr>
        <w:pStyle w:val="Heading1"/>
      </w:pPr>
      <w:bookmarkStart w:id="30" w:name="_Toc199979452"/>
      <w:r>
        <w:lastRenderedPageBreak/>
        <w:t>Literatura</w:t>
      </w:r>
      <w:bookmarkEnd w:id="30"/>
    </w:p>
    <w:p w14:paraId="57ADCC2F" w14:textId="77777777" w:rsidR="00A445C8" w:rsidRDefault="00A445C8" w:rsidP="00FE19DA">
      <w:pPr>
        <w:numPr>
          <w:ilvl w:val="0"/>
          <w:numId w:val="39"/>
        </w:numPr>
        <w:spacing w:line="360" w:lineRule="auto"/>
        <w:jc w:val="both"/>
      </w:pPr>
      <w:r w:rsidRPr="00A445C8">
        <w:t>Yuansheng Liu, Hui Peng, Limsoon Wong, Jinyan Li</w:t>
      </w:r>
      <w:r>
        <w:t xml:space="preserve"> (2017)</w:t>
      </w:r>
      <w:r w:rsidRPr="00A445C8">
        <w:t>, High-speed and high-ratio referential genome compression</w:t>
      </w:r>
      <w:r>
        <w:t>, Bioinformatics</w:t>
      </w:r>
    </w:p>
    <w:p w14:paraId="417F1046" w14:textId="77777777" w:rsidR="00ED13B2" w:rsidRDefault="00C52E4F" w:rsidP="00FE19DA">
      <w:pPr>
        <w:numPr>
          <w:ilvl w:val="0"/>
          <w:numId w:val="39"/>
        </w:numPr>
        <w:spacing w:line="360" w:lineRule="auto"/>
        <w:jc w:val="both"/>
      </w:pPr>
      <w:r>
        <w:t>Max Roser, Hannah Ritchie, Edouard Mathieu (2023)</w:t>
      </w:r>
      <w:r w:rsidR="00A445C8">
        <w:t xml:space="preserve">, </w:t>
      </w:r>
      <w:r w:rsidR="009B386B">
        <w:t>“</w:t>
      </w:r>
      <w:r w:rsidR="00A445C8">
        <w:t>What is Moore's Law?</w:t>
      </w:r>
      <w:r w:rsidR="009B386B">
        <w:t>“</w:t>
      </w:r>
      <w:r w:rsidR="00A445C8">
        <w:t xml:space="preserve">, Our World in </w:t>
      </w:r>
      <w:r w:rsidR="00EF101C">
        <w:t>Dana</w:t>
      </w:r>
    </w:p>
    <w:p w14:paraId="42A0282B" w14:textId="77777777" w:rsidR="00EF101C" w:rsidRDefault="00EF101C" w:rsidP="00FE19DA">
      <w:pPr>
        <w:numPr>
          <w:ilvl w:val="0"/>
          <w:numId w:val="39"/>
        </w:numPr>
        <w:spacing w:line="360" w:lineRule="auto"/>
        <w:jc w:val="both"/>
      </w:pPr>
      <w:r>
        <w:t>S</w:t>
      </w:r>
      <w:r w:rsidRPr="00EF101C">
        <w:t>cott Christley, Yiming Lu, Chen Li, Xiaohui Xie</w:t>
      </w:r>
      <w:r>
        <w:t xml:space="preserve"> (2009)</w:t>
      </w:r>
      <w:r w:rsidRPr="00EF101C">
        <w:t>, Human genomes as email attachments</w:t>
      </w:r>
      <w:r>
        <w:t>, Bioinformatics</w:t>
      </w:r>
    </w:p>
    <w:p w14:paraId="1531D230" w14:textId="77777777" w:rsidR="002B7214" w:rsidRDefault="002B7214" w:rsidP="00FE19DA">
      <w:pPr>
        <w:numPr>
          <w:ilvl w:val="0"/>
          <w:numId w:val="39"/>
        </w:numPr>
        <w:spacing w:line="360" w:lineRule="auto"/>
        <w:jc w:val="both"/>
      </w:pPr>
      <w:r>
        <w:t>Bioinformatika 1 (2025), Uvodno predavanje</w:t>
      </w:r>
    </w:p>
    <w:p w14:paraId="335949BD" w14:textId="77777777" w:rsidR="00885745" w:rsidRDefault="00FE19DA" w:rsidP="00885745">
      <w:pPr>
        <w:numPr>
          <w:ilvl w:val="0"/>
          <w:numId w:val="39"/>
        </w:numPr>
        <w:spacing w:line="360" w:lineRule="auto"/>
        <w:jc w:val="both"/>
      </w:pPr>
      <w:r w:rsidRPr="00FE19DA">
        <w:t>National Center for Biotechnology Information</w:t>
      </w:r>
      <w:r>
        <w:t xml:space="preserve"> </w:t>
      </w:r>
      <w:r w:rsidRPr="00FE19DA">
        <w:t>(202</w:t>
      </w:r>
      <w:r>
        <w:t>5</w:t>
      </w:r>
      <w:r w:rsidRPr="00FE19DA">
        <w:t>), Escherichia coli genomes</w:t>
      </w:r>
      <w:r>
        <w:t xml:space="preserve">, </w:t>
      </w:r>
      <w:r w:rsidR="00154C3A" w:rsidRPr="00685601">
        <w:t>NCBI</w:t>
      </w:r>
      <w:r w:rsidR="00685601" w:rsidRPr="00685601">
        <w:t xml:space="preserve"> (</w:t>
      </w:r>
      <w:hyperlink r:id="rId10" w:history="1">
        <w:r w:rsidR="008F7A89" w:rsidRPr="00685601">
          <w:rPr>
            <w:rStyle w:val="Hyperlink"/>
            <w:color w:val="auto"/>
          </w:rPr>
          <w:t>https://www.ncbi.nlm.nih.gov/datasets/genome/?taxon=562</w:t>
        </w:r>
      </w:hyperlink>
      <w:r w:rsidR="00685601" w:rsidRPr="00685601">
        <w:t>)</w:t>
      </w:r>
      <w:r w:rsidRPr="00FE19DA">
        <w:t xml:space="preserve"> </w:t>
      </w:r>
    </w:p>
    <w:p w14:paraId="036EAA63" w14:textId="77777777" w:rsidR="00885745" w:rsidRPr="00FE19DA" w:rsidRDefault="00885745" w:rsidP="00885745">
      <w:pPr>
        <w:numPr>
          <w:ilvl w:val="0"/>
          <w:numId w:val="39"/>
        </w:numPr>
        <w:spacing w:line="360" w:lineRule="auto"/>
        <w:jc w:val="both"/>
      </w:pPr>
      <w:r>
        <w:t>Sebastian Wandelt, Ulf Leser (2013), FRESCO: Referential compression of highly similar sequences, Bioinformatics</w:t>
      </w:r>
    </w:p>
    <w:p w14:paraId="478B3975" w14:textId="77777777" w:rsidR="00ED13B2" w:rsidRDefault="00ED13B2" w:rsidP="00C52E4F">
      <w:pPr>
        <w:spacing w:line="360" w:lineRule="auto"/>
      </w:pPr>
    </w:p>
    <w:p w14:paraId="43281EC3" w14:textId="77777777" w:rsidR="00ED13B2" w:rsidRDefault="00ED13B2" w:rsidP="00ED13B2"/>
    <w:p w14:paraId="7530EFD6" w14:textId="77777777" w:rsidR="00ED13B2" w:rsidRPr="00ED13B2" w:rsidRDefault="00ED13B2" w:rsidP="00ED13B2"/>
    <w:p w14:paraId="716DCC24" w14:textId="77777777" w:rsidR="00ED13B2" w:rsidRDefault="00ED13B2" w:rsidP="00ED13B2"/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FE251" w14:textId="77777777" w:rsidR="009351BF" w:rsidRDefault="009351BF" w:rsidP="00750888">
      <w:r>
        <w:separator/>
      </w:r>
    </w:p>
    <w:p w14:paraId="1F8A044F" w14:textId="77777777" w:rsidR="009351BF" w:rsidRDefault="009351BF" w:rsidP="00750888"/>
    <w:p w14:paraId="0CD41E19" w14:textId="77777777" w:rsidR="009351BF" w:rsidRDefault="009351BF" w:rsidP="00750888"/>
    <w:p w14:paraId="40935EED" w14:textId="77777777" w:rsidR="009351BF" w:rsidRDefault="009351BF"/>
  </w:endnote>
  <w:endnote w:type="continuationSeparator" w:id="0">
    <w:p w14:paraId="4CF8D0DB" w14:textId="77777777" w:rsidR="009351BF" w:rsidRDefault="009351BF" w:rsidP="00750888">
      <w:r>
        <w:continuationSeparator/>
      </w:r>
    </w:p>
    <w:p w14:paraId="00714FC8" w14:textId="77777777" w:rsidR="009351BF" w:rsidRDefault="009351BF" w:rsidP="00750888"/>
    <w:p w14:paraId="160E668E" w14:textId="77777777" w:rsidR="009351BF" w:rsidRDefault="009351BF" w:rsidP="00750888"/>
    <w:p w14:paraId="41810039" w14:textId="77777777" w:rsidR="009351BF" w:rsidRDefault="00935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A3951" w14:textId="77777777" w:rsidR="009351BF" w:rsidRDefault="009351BF" w:rsidP="00750888">
      <w:r>
        <w:separator/>
      </w:r>
    </w:p>
    <w:p w14:paraId="71D5C25F" w14:textId="77777777" w:rsidR="009351BF" w:rsidRDefault="009351BF" w:rsidP="00750888"/>
    <w:p w14:paraId="308EB0B9" w14:textId="77777777" w:rsidR="009351BF" w:rsidRDefault="009351BF" w:rsidP="00750888"/>
    <w:p w14:paraId="6D1E6692" w14:textId="77777777" w:rsidR="009351BF" w:rsidRDefault="009351BF"/>
  </w:footnote>
  <w:footnote w:type="continuationSeparator" w:id="0">
    <w:p w14:paraId="5AF81EFE" w14:textId="77777777" w:rsidR="009351BF" w:rsidRDefault="009351BF" w:rsidP="00750888">
      <w:r>
        <w:continuationSeparator/>
      </w:r>
    </w:p>
    <w:p w14:paraId="7BC9DD85" w14:textId="77777777" w:rsidR="009351BF" w:rsidRDefault="009351BF" w:rsidP="00750888"/>
    <w:p w14:paraId="0A444310" w14:textId="77777777" w:rsidR="009351BF" w:rsidRDefault="009351BF" w:rsidP="00750888"/>
    <w:p w14:paraId="77CD6725" w14:textId="77777777" w:rsidR="009351BF" w:rsidRDefault="009351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583"/>
    <w:rsid w:val="00047A38"/>
    <w:rsid w:val="00051CC8"/>
    <w:rsid w:val="000607B8"/>
    <w:rsid w:val="0006312E"/>
    <w:rsid w:val="00063FF6"/>
    <w:rsid w:val="00064F15"/>
    <w:rsid w:val="00067C61"/>
    <w:rsid w:val="000712C3"/>
    <w:rsid w:val="000745CD"/>
    <w:rsid w:val="000748CB"/>
    <w:rsid w:val="00075239"/>
    <w:rsid w:val="00076702"/>
    <w:rsid w:val="00081B9D"/>
    <w:rsid w:val="00081DA8"/>
    <w:rsid w:val="000854BD"/>
    <w:rsid w:val="00090422"/>
    <w:rsid w:val="000916DB"/>
    <w:rsid w:val="0009230B"/>
    <w:rsid w:val="00095430"/>
    <w:rsid w:val="000A36E2"/>
    <w:rsid w:val="000A453E"/>
    <w:rsid w:val="000B2F27"/>
    <w:rsid w:val="000B3501"/>
    <w:rsid w:val="000C18FE"/>
    <w:rsid w:val="000C1B1C"/>
    <w:rsid w:val="000C304C"/>
    <w:rsid w:val="000D4224"/>
    <w:rsid w:val="000E0225"/>
    <w:rsid w:val="000E32C5"/>
    <w:rsid w:val="000E42AA"/>
    <w:rsid w:val="000F01DD"/>
    <w:rsid w:val="000F1765"/>
    <w:rsid w:val="000F4C42"/>
    <w:rsid w:val="000F6EBF"/>
    <w:rsid w:val="001015F6"/>
    <w:rsid w:val="00101B25"/>
    <w:rsid w:val="00102072"/>
    <w:rsid w:val="001129F9"/>
    <w:rsid w:val="00116372"/>
    <w:rsid w:val="00117BF8"/>
    <w:rsid w:val="00123170"/>
    <w:rsid w:val="0012725D"/>
    <w:rsid w:val="00131897"/>
    <w:rsid w:val="00134082"/>
    <w:rsid w:val="0013460D"/>
    <w:rsid w:val="00135025"/>
    <w:rsid w:val="0014029B"/>
    <w:rsid w:val="00144CF4"/>
    <w:rsid w:val="001518DF"/>
    <w:rsid w:val="001547C4"/>
    <w:rsid w:val="00154C3A"/>
    <w:rsid w:val="00156CA3"/>
    <w:rsid w:val="0016394A"/>
    <w:rsid w:val="0016545C"/>
    <w:rsid w:val="00172E62"/>
    <w:rsid w:val="001738CC"/>
    <w:rsid w:val="00173FCE"/>
    <w:rsid w:val="0017449F"/>
    <w:rsid w:val="00174810"/>
    <w:rsid w:val="00177A97"/>
    <w:rsid w:val="00181E83"/>
    <w:rsid w:val="00183768"/>
    <w:rsid w:val="00183BA1"/>
    <w:rsid w:val="00192982"/>
    <w:rsid w:val="001A3D80"/>
    <w:rsid w:val="001A50F3"/>
    <w:rsid w:val="001A5C28"/>
    <w:rsid w:val="001B5992"/>
    <w:rsid w:val="001B7F77"/>
    <w:rsid w:val="001E12B3"/>
    <w:rsid w:val="001E21BE"/>
    <w:rsid w:val="001E3A95"/>
    <w:rsid w:val="001F119F"/>
    <w:rsid w:val="001F2E0C"/>
    <w:rsid w:val="001F2EA9"/>
    <w:rsid w:val="002055CA"/>
    <w:rsid w:val="00206A2A"/>
    <w:rsid w:val="00212B4C"/>
    <w:rsid w:val="00213CDE"/>
    <w:rsid w:val="00222C4D"/>
    <w:rsid w:val="002270BA"/>
    <w:rsid w:val="002278AB"/>
    <w:rsid w:val="002341DD"/>
    <w:rsid w:val="00234680"/>
    <w:rsid w:val="00235748"/>
    <w:rsid w:val="00236678"/>
    <w:rsid w:val="002420D0"/>
    <w:rsid w:val="00246CDE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C2D"/>
    <w:rsid w:val="00297042"/>
    <w:rsid w:val="002A221E"/>
    <w:rsid w:val="002A250F"/>
    <w:rsid w:val="002A2C73"/>
    <w:rsid w:val="002B0012"/>
    <w:rsid w:val="002B1FC7"/>
    <w:rsid w:val="002B5AFB"/>
    <w:rsid w:val="002B7038"/>
    <w:rsid w:val="002B7214"/>
    <w:rsid w:val="002C28C1"/>
    <w:rsid w:val="002E1F11"/>
    <w:rsid w:val="002F0D8F"/>
    <w:rsid w:val="002F2B1B"/>
    <w:rsid w:val="002F5897"/>
    <w:rsid w:val="002F6364"/>
    <w:rsid w:val="002F7945"/>
    <w:rsid w:val="003044F5"/>
    <w:rsid w:val="00306182"/>
    <w:rsid w:val="00313A15"/>
    <w:rsid w:val="00314E2B"/>
    <w:rsid w:val="00314E60"/>
    <w:rsid w:val="00315A07"/>
    <w:rsid w:val="003210EE"/>
    <w:rsid w:val="003212C0"/>
    <w:rsid w:val="00326A38"/>
    <w:rsid w:val="003310D1"/>
    <w:rsid w:val="00331A52"/>
    <w:rsid w:val="00331C16"/>
    <w:rsid w:val="0033620B"/>
    <w:rsid w:val="00341593"/>
    <w:rsid w:val="00341E38"/>
    <w:rsid w:val="00352DC6"/>
    <w:rsid w:val="00354486"/>
    <w:rsid w:val="003550E7"/>
    <w:rsid w:val="0036282C"/>
    <w:rsid w:val="00374865"/>
    <w:rsid w:val="00375489"/>
    <w:rsid w:val="003757B3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508B"/>
    <w:rsid w:val="003F2447"/>
    <w:rsid w:val="003F3EF1"/>
    <w:rsid w:val="003F6477"/>
    <w:rsid w:val="00407446"/>
    <w:rsid w:val="00407E98"/>
    <w:rsid w:val="00420979"/>
    <w:rsid w:val="00431C6B"/>
    <w:rsid w:val="00432E70"/>
    <w:rsid w:val="004338AC"/>
    <w:rsid w:val="00435F1A"/>
    <w:rsid w:val="00437DC1"/>
    <w:rsid w:val="004451D1"/>
    <w:rsid w:val="0044635C"/>
    <w:rsid w:val="0045142D"/>
    <w:rsid w:val="00453233"/>
    <w:rsid w:val="004575B2"/>
    <w:rsid w:val="00461362"/>
    <w:rsid w:val="0046305C"/>
    <w:rsid w:val="0046466D"/>
    <w:rsid w:val="00476348"/>
    <w:rsid w:val="00490987"/>
    <w:rsid w:val="00493109"/>
    <w:rsid w:val="0049393B"/>
    <w:rsid w:val="00497621"/>
    <w:rsid w:val="004A3036"/>
    <w:rsid w:val="004A4E9E"/>
    <w:rsid w:val="004A7EA4"/>
    <w:rsid w:val="004B0DCA"/>
    <w:rsid w:val="004B549A"/>
    <w:rsid w:val="004B5660"/>
    <w:rsid w:val="004B57DF"/>
    <w:rsid w:val="004B7898"/>
    <w:rsid w:val="004B7E97"/>
    <w:rsid w:val="004C1214"/>
    <w:rsid w:val="004C3553"/>
    <w:rsid w:val="004C4AA5"/>
    <w:rsid w:val="004C5BCA"/>
    <w:rsid w:val="004D0AB4"/>
    <w:rsid w:val="004D1F7F"/>
    <w:rsid w:val="004D53E7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5C20"/>
    <w:rsid w:val="0051789A"/>
    <w:rsid w:val="0052262A"/>
    <w:rsid w:val="00523BBA"/>
    <w:rsid w:val="005373A8"/>
    <w:rsid w:val="005434E8"/>
    <w:rsid w:val="00543B59"/>
    <w:rsid w:val="00543EB8"/>
    <w:rsid w:val="005469A1"/>
    <w:rsid w:val="00550FF0"/>
    <w:rsid w:val="00551045"/>
    <w:rsid w:val="005515CE"/>
    <w:rsid w:val="00553ED9"/>
    <w:rsid w:val="00555DA6"/>
    <w:rsid w:val="00563C2C"/>
    <w:rsid w:val="00564045"/>
    <w:rsid w:val="005679E8"/>
    <w:rsid w:val="00580049"/>
    <w:rsid w:val="00580902"/>
    <w:rsid w:val="00583777"/>
    <w:rsid w:val="00587492"/>
    <w:rsid w:val="005875D5"/>
    <w:rsid w:val="00590FD0"/>
    <w:rsid w:val="00591F82"/>
    <w:rsid w:val="005922AA"/>
    <w:rsid w:val="005A1253"/>
    <w:rsid w:val="005A212E"/>
    <w:rsid w:val="005A44D9"/>
    <w:rsid w:val="005A52AA"/>
    <w:rsid w:val="005A6ABA"/>
    <w:rsid w:val="005A6EE0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35225"/>
    <w:rsid w:val="00636199"/>
    <w:rsid w:val="00647564"/>
    <w:rsid w:val="0065159C"/>
    <w:rsid w:val="0065633C"/>
    <w:rsid w:val="00660F31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3F34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521"/>
    <w:rsid w:val="006C7E88"/>
    <w:rsid w:val="006D0361"/>
    <w:rsid w:val="006D1087"/>
    <w:rsid w:val="006D23D7"/>
    <w:rsid w:val="006D5050"/>
    <w:rsid w:val="006D553C"/>
    <w:rsid w:val="006D6B14"/>
    <w:rsid w:val="006D7BCE"/>
    <w:rsid w:val="006E651F"/>
    <w:rsid w:val="006F45BB"/>
    <w:rsid w:val="006F59F0"/>
    <w:rsid w:val="006F7F4E"/>
    <w:rsid w:val="00701307"/>
    <w:rsid w:val="007042A3"/>
    <w:rsid w:val="00713EB5"/>
    <w:rsid w:val="0071443C"/>
    <w:rsid w:val="007168E4"/>
    <w:rsid w:val="00723057"/>
    <w:rsid w:val="00740713"/>
    <w:rsid w:val="00746CDE"/>
    <w:rsid w:val="00747A1D"/>
    <w:rsid w:val="00747E7A"/>
    <w:rsid w:val="00750888"/>
    <w:rsid w:val="00751735"/>
    <w:rsid w:val="00752208"/>
    <w:rsid w:val="00753010"/>
    <w:rsid w:val="00757A99"/>
    <w:rsid w:val="00761AAF"/>
    <w:rsid w:val="00762BC3"/>
    <w:rsid w:val="00764A23"/>
    <w:rsid w:val="007666F0"/>
    <w:rsid w:val="00766A25"/>
    <w:rsid w:val="007720BA"/>
    <w:rsid w:val="007803D6"/>
    <w:rsid w:val="00780A25"/>
    <w:rsid w:val="00782F6F"/>
    <w:rsid w:val="00785FB2"/>
    <w:rsid w:val="00790325"/>
    <w:rsid w:val="00794784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C23A4"/>
    <w:rsid w:val="007C3317"/>
    <w:rsid w:val="007C543C"/>
    <w:rsid w:val="007C6FFC"/>
    <w:rsid w:val="007D1476"/>
    <w:rsid w:val="007D29F9"/>
    <w:rsid w:val="007D5BE0"/>
    <w:rsid w:val="007E091F"/>
    <w:rsid w:val="007E6F47"/>
    <w:rsid w:val="007F07CC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65"/>
    <w:rsid w:val="008303DC"/>
    <w:rsid w:val="0083161C"/>
    <w:rsid w:val="00831C4D"/>
    <w:rsid w:val="008322AB"/>
    <w:rsid w:val="00834EED"/>
    <w:rsid w:val="008379D7"/>
    <w:rsid w:val="00840233"/>
    <w:rsid w:val="008407AB"/>
    <w:rsid w:val="008438EB"/>
    <w:rsid w:val="00843941"/>
    <w:rsid w:val="0084504F"/>
    <w:rsid w:val="008476F4"/>
    <w:rsid w:val="00866819"/>
    <w:rsid w:val="00872FCC"/>
    <w:rsid w:val="00874DA0"/>
    <w:rsid w:val="00877426"/>
    <w:rsid w:val="00877E1F"/>
    <w:rsid w:val="00885745"/>
    <w:rsid w:val="008857F8"/>
    <w:rsid w:val="00890482"/>
    <w:rsid w:val="008925C8"/>
    <w:rsid w:val="00893643"/>
    <w:rsid w:val="008A5494"/>
    <w:rsid w:val="008B0097"/>
    <w:rsid w:val="008B1F99"/>
    <w:rsid w:val="008B33A3"/>
    <w:rsid w:val="008B42F8"/>
    <w:rsid w:val="008B4C8C"/>
    <w:rsid w:val="008B65E3"/>
    <w:rsid w:val="008B7582"/>
    <w:rsid w:val="008C0B5A"/>
    <w:rsid w:val="008D17F0"/>
    <w:rsid w:val="008D49F0"/>
    <w:rsid w:val="008E3330"/>
    <w:rsid w:val="008E38A4"/>
    <w:rsid w:val="008E463D"/>
    <w:rsid w:val="008E482A"/>
    <w:rsid w:val="008E5C50"/>
    <w:rsid w:val="008F0C3F"/>
    <w:rsid w:val="008F4BDD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0B50"/>
    <w:rsid w:val="00952DA1"/>
    <w:rsid w:val="009537B6"/>
    <w:rsid w:val="00954D38"/>
    <w:rsid w:val="00955EB1"/>
    <w:rsid w:val="009578F0"/>
    <w:rsid w:val="00957B66"/>
    <w:rsid w:val="00962141"/>
    <w:rsid w:val="0096561F"/>
    <w:rsid w:val="00966AF5"/>
    <w:rsid w:val="00972E86"/>
    <w:rsid w:val="0098032F"/>
    <w:rsid w:val="00983673"/>
    <w:rsid w:val="0098369F"/>
    <w:rsid w:val="00991309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28E3"/>
    <w:rsid w:val="009D2BEB"/>
    <w:rsid w:val="009D5A07"/>
    <w:rsid w:val="009D5AB3"/>
    <w:rsid w:val="009D72FB"/>
    <w:rsid w:val="009E796F"/>
    <w:rsid w:val="009F2471"/>
    <w:rsid w:val="009F6D2F"/>
    <w:rsid w:val="00A00D41"/>
    <w:rsid w:val="00A04B6C"/>
    <w:rsid w:val="00A11709"/>
    <w:rsid w:val="00A137A9"/>
    <w:rsid w:val="00A1791C"/>
    <w:rsid w:val="00A21128"/>
    <w:rsid w:val="00A223C9"/>
    <w:rsid w:val="00A2240B"/>
    <w:rsid w:val="00A23DDE"/>
    <w:rsid w:val="00A2493E"/>
    <w:rsid w:val="00A262D8"/>
    <w:rsid w:val="00A320FE"/>
    <w:rsid w:val="00A43920"/>
    <w:rsid w:val="00A43C87"/>
    <w:rsid w:val="00A445C8"/>
    <w:rsid w:val="00A47E8D"/>
    <w:rsid w:val="00A56AEA"/>
    <w:rsid w:val="00A61A74"/>
    <w:rsid w:val="00A67B83"/>
    <w:rsid w:val="00A73D65"/>
    <w:rsid w:val="00A81493"/>
    <w:rsid w:val="00A81F29"/>
    <w:rsid w:val="00A85118"/>
    <w:rsid w:val="00A8531C"/>
    <w:rsid w:val="00AA088B"/>
    <w:rsid w:val="00AA3D26"/>
    <w:rsid w:val="00AA3E0D"/>
    <w:rsid w:val="00AA6CFB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212E"/>
    <w:rsid w:val="00B02367"/>
    <w:rsid w:val="00B10D20"/>
    <w:rsid w:val="00B13973"/>
    <w:rsid w:val="00B13CC5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49E1"/>
    <w:rsid w:val="00B6638C"/>
    <w:rsid w:val="00B7035D"/>
    <w:rsid w:val="00B74D46"/>
    <w:rsid w:val="00B821D9"/>
    <w:rsid w:val="00B825F5"/>
    <w:rsid w:val="00B87AD1"/>
    <w:rsid w:val="00B9042A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3453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E69A1"/>
    <w:rsid w:val="00BF39DD"/>
    <w:rsid w:val="00BF4B8F"/>
    <w:rsid w:val="00BF7478"/>
    <w:rsid w:val="00C03DFE"/>
    <w:rsid w:val="00C06207"/>
    <w:rsid w:val="00C0670C"/>
    <w:rsid w:val="00C100DA"/>
    <w:rsid w:val="00C11366"/>
    <w:rsid w:val="00C1180B"/>
    <w:rsid w:val="00C140CF"/>
    <w:rsid w:val="00C15A7C"/>
    <w:rsid w:val="00C178AB"/>
    <w:rsid w:val="00C2106F"/>
    <w:rsid w:val="00C224A2"/>
    <w:rsid w:val="00C2359D"/>
    <w:rsid w:val="00C23712"/>
    <w:rsid w:val="00C330FF"/>
    <w:rsid w:val="00C43367"/>
    <w:rsid w:val="00C4505A"/>
    <w:rsid w:val="00C52E4F"/>
    <w:rsid w:val="00C533AC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D2B"/>
    <w:rsid w:val="00CD68CF"/>
    <w:rsid w:val="00CD6DDE"/>
    <w:rsid w:val="00CD7DE8"/>
    <w:rsid w:val="00CE17D2"/>
    <w:rsid w:val="00CE4119"/>
    <w:rsid w:val="00CE4E21"/>
    <w:rsid w:val="00CE6833"/>
    <w:rsid w:val="00CE71E9"/>
    <w:rsid w:val="00CF05AF"/>
    <w:rsid w:val="00CF19FC"/>
    <w:rsid w:val="00CF4AD2"/>
    <w:rsid w:val="00D00BE1"/>
    <w:rsid w:val="00D01963"/>
    <w:rsid w:val="00D05D9B"/>
    <w:rsid w:val="00D10130"/>
    <w:rsid w:val="00D10C5C"/>
    <w:rsid w:val="00D15426"/>
    <w:rsid w:val="00D20DF1"/>
    <w:rsid w:val="00D21267"/>
    <w:rsid w:val="00D22301"/>
    <w:rsid w:val="00D30959"/>
    <w:rsid w:val="00D316CC"/>
    <w:rsid w:val="00D41D93"/>
    <w:rsid w:val="00D41FD8"/>
    <w:rsid w:val="00D42951"/>
    <w:rsid w:val="00D432B5"/>
    <w:rsid w:val="00D45398"/>
    <w:rsid w:val="00D45923"/>
    <w:rsid w:val="00D46F7C"/>
    <w:rsid w:val="00D5254C"/>
    <w:rsid w:val="00D52BF4"/>
    <w:rsid w:val="00D55C18"/>
    <w:rsid w:val="00D65E3A"/>
    <w:rsid w:val="00D70CF0"/>
    <w:rsid w:val="00D76DFF"/>
    <w:rsid w:val="00D7792A"/>
    <w:rsid w:val="00D84821"/>
    <w:rsid w:val="00D8782D"/>
    <w:rsid w:val="00D902FC"/>
    <w:rsid w:val="00D91455"/>
    <w:rsid w:val="00D93A3E"/>
    <w:rsid w:val="00DA0D4D"/>
    <w:rsid w:val="00DA33C8"/>
    <w:rsid w:val="00DA5842"/>
    <w:rsid w:val="00DA6ED2"/>
    <w:rsid w:val="00DA7875"/>
    <w:rsid w:val="00DB22FA"/>
    <w:rsid w:val="00DB35E1"/>
    <w:rsid w:val="00DC2DF3"/>
    <w:rsid w:val="00DC4D54"/>
    <w:rsid w:val="00DC6581"/>
    <w:rsid w:val="00DD0371"/>
    <w:rsid w:val="00DD22EF"/>
    <w:rsid w:val="00DE467A"/>
    <w:rsid w:val="00DE4951"/>
    <w:rsid w:val="00DF33E5"/>
    <w:rsid w:val="00DF651D"/>
    <w:rsid w:val="00E006AD"/>
    <w:rsid w:val="00E0209C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7021C"/>
    <w:rsid w:val="00E775BD"/>
    <w:rsid w:val="00E84780"/>
    <w:rsid w:val="00E85C9B"/>
    <w:rsid w:val="00E92292"/>
    <w:rsid w:val="00E92D0D"/>
    <w:rsid w:val="00E96774"/>
    <w:rsid w:val="00EA4FD6"/>
    <w:rsid w:val="00EA641F"/>
    <w:rsid w:val="00EB0396"/>
    <w:rsid w:val="00EB33D0"/>
    <w:rsid w:val="00EB5A35"/>
    <w:rsid w:val="00EC1F37"/>
    <w:rsid w:val="00EC62AD"/>
    <w:rsid w:val="00ED13B2"/>
    <w:rsid w:val="00ED1B17"/>
    <w:rsid w:val="00ED2E75"/>
    <w:rsid w:val="00ED56B2"/>
    <w:rsid w:val="00ED5BAB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28A0"/>
    <w:rsid w:val="00F26A32"/>
    <w:rsid w:val="00F335EE"/>
    <w:rsid w:val="00F37E46"/>
    <w:rsid w:val="00F4248E"/>
    <w:rsid w:val="00F44948"/>
    <w:rsid w:val="00F4743E"/>
    <w:rsid w:val="00F47670"/>
    <w:rsid w:val="00F52E1A"/>
    <w:rsid w:val="00F6060D"/>
    <w:rsid w:val="00F62A95"/>
    <w:rsid w:val="00F65E4A"/>
    <w:rsid w:val="00F72BFB"/>
    <w:rsid w:val="00F73319"/>
    <w:rsid w:val="00F76653"/>
    <w:rsid w:val="00F81B81"/>
    <w:rsid w:val="00F932C5"/>
    <w:rsid w:val="00FA1529"/>
    <w:rsid w:val="00FA2076"/>
    <w:rsid w:val="00FA3B98"/>
    <w:rsid w:val="00FB0919"/>
    <w:rsid w:val="00FB5059"/>
    <w:rsid w:val="00FB546F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D722C"/>
    <w:rsid w:val="00FE129B"/>
    <w:rsid w:val="00FE19DA"/>
    <w:rsid w:val="00FE3D8B"/>
    <w:rsid w:val="00FE7FE0"/>
    <w:rsid w:val="00FF21E2"/>
    <w:rsid w:val="00FF2D17"/>
    <w:rsid w:val="00FF35EC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9"/>
    </o:shapedefaults>
    <o:shapelayout v:ext="edit">
      <o:idmap v:ext="edit" data="2"/>
      <o:regrouptable v:ext="edit">
        <o:entry new="1" old="0"/>
        <o:entry new="2" old="1"/>
      </o:regrouptable>
    </o:shapelayout>
  </w:shapeDefaults>
  <w:decimalSymbol w:val="."/>
  <w:listSeparator w:val=",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431C6B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datasets/genome/?taxon=56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2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1</b:RefOrder>
  </b:Source>
</b:Sources>
</file>

<file path=customXml/itemProps1.xml><?xml version="1.0" encoding="utf-8"?>
<ds:datastoreItem xmlns:ds="http://schemas.openxmlformats.org/officeDocument/2006/customXml" ds:itemID="{C36B5141-BEAF-42CC-9C7C-4B3FF5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625</TotalTime>
  <Pages>12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10792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Mateo</cp:lastModifiedBy>
  <cp:revision>78</cp:revision>
  <cp:lastPrinted>2007-02-23T11:47:00Z</cp:lastPrinted>
  <dcterms:created xsi:type="dcterms:W3CDTF">2025-06-03T21:12:00Z</dcterms:created>
  <dcterms:modified xsi:type="dcterms:W3CDTF">2025-06-04T23:36:00Z</dcterms:modified>
</cp:coreProperties>
</file>